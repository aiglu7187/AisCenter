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441" w:rsidRDefault="00B16441">
      <w:pPr>
        <w:spacing w:after="240"/>
        <w:jc w:val="center"/>
        <w:rPr>
          <w:b/>
          <w:bCs/>
          <w:sz w:val="26"/>
          <w:szCs w:val="26"/>
        </w:rPr>
      </w:pPr>
      <w:r w:rsidRPr="0053653F">
        <w:rPr>
          <w:b/>
          <w:bCs/>
          <w:sz w:val="26"/>
          <w:szCs w:val="26"/>
        </w:rPr>
        <w:t xml:space="preserve">Информация об исполнении органами исполнительной власти субъектов Российской Федерации, органами местного самоуправления и организациями независимо от их организационно-правовых форм возложенных на них индивидуальной программой реабилитации или </w:t>
      </w:r>
      <w:proofErr w:type="spellStart"/>
      <w:r w:rsidRPr="0053653F">
        <w:rPr>
          <w:b/>
          <w:bCs/>
          <w:sz w:val="26"/>
          <w:szCs w:val="26"/>
        </w:rPr>
        <w:t>абилитации</w:t>
      </w:r>
      <w:proofErr w:type="spellEnd"/>
      <w:r w:rsidRPr="0053653F">
        <w:rPr>
          <w:b/>
          <w:bCs/>
          <w:sz w:val="26"/>
          <w:szCs w:val="26"/>
        </w:rPr>
        <w:t xml:space="preserve"> инвалида и индивидуальной программой реабилитации или </w:t>
      </w:r>
      <w:proofErr w:type="spellStart"/>
      <w:r w:rsidRPr="0053653F">
        <w:rPr>
          <w:b/>
          <w:bCs/>
          <w:sz w:val="26"/>
          <w:szCs w:val="26"/>
        </w:rPr>
        <w:t>абилитации</w:t>
      </w:r>
      <w:proofErr w:type="spellEnd"/>
      <w:r w:rsidRPr="0053653F">
        <w:rPr>
          <w:b/>
          <w:bCs/>
          <w:sz w:val="26"/>
          <w:szCs w:val="26"/>
        </w:rPr>
        <w:t xml:space="preserve"> ребенка-инвалида мероприятий в федеральные государственные учреждения</w:t>
      </w:r>
      <w:r w:rsidRPr="0053653F">
        <w:rPr>
          <w:b/>
          <w:bCs/>
          <w:sz w:val="26"/>
          <w:szCs w:val="26"/>
        </w:rPr>
        <w:br/>
        <w:t>медико-социальной экспертизы</w:t>
      </w:r>
    </w:p>
    <w:p w:rsidR="006830ED" w:rsidRPr="00B903AA" w:rsidRDefault="006830ED">
      <w:pPr>
        <w:spacing w:after="240"/>
        <w:jc w:val="center"/>
        <w:rPr>
          <w:b/>
          <w:bCs/>
          <w:sz w:val="2"/>
          <w:szCs w:val="2"/>
        </w:rPr>
      </w:pPr>
    </w:p>
    <w:p w:rsidR="006830ED" w:rsidRDefault="001569A8" w:rsidP="001569A8">
      <w:pPr>
        <w:jc w:val="center"/>
        <w:rPr>
          <w:sz w:val="24"/>
          <w:szCs w:val="24"/>
        </w:rPr>
      </w:pPr>
      <w:r w:rsidRPr="0053653F">
        <w:rPr>
          <w:sz w:val="24"/>
          <w:szCs w:val="24"/>
        </w:rPr>
        <w:t>Федеральное казенное уч</w:t>
      </w:r>
      <w:r w:rsidR="001F58E2">
        <w:rPr>
          <w:sz w:val="24"/>
          <w:szCs w:val="24"/>
        </w:rPr>
        <w:t>реждение «Главное бюро медико-</w:t>
      </w:r>
      <w:r w:rsidRPr="0053653F">
        <w:rPr>
          <w:sz w:val="24"/>
          <w:szCs w:val="24"/>
        </w:rPr>
        <w:t>социальной экспертизы по Вологодской области» Министерства труда и социальной защиты Российской Федерации</w:t>
      </w:r>
      <w:r w:rsidR="006830ED">
        <w:rPr>
          <w:sz w:val="24"/>
          <w:szCs w:val="24"/>
        </w:rPr>
        <w:t xml:space="preserve"> </w:t>
      </w:r>
    </w:p>
    <w:p w:rsidR="00B16441" w:rsidRPr="0053653F" w:rsidRDefault="006830ED" w:rsidP="001569A8">
      <w:pPr>
        <w:jc w:val="center"/>
        <w:rPr>
          <w:sz w:val="24"/>
          <w:szCs w:val="24"/>
        </w:rPr>
      </w:pPr>
      <w:smartTag w:uri="urn:schemas-microsoft-com:office:smarttags" w:element="metricconverter">
        <w:smartTagPr>
          <w:attr w:name="ProductID" w:val="160019, г"/>
        </w:smartTagPr>
        <w:r>
          <w:rPr>
            <w:sz w:val="24"/>
            <w:szCs w:val="24"/>
          </w:rPr>
          <w:t>160019, г</w:t>
        </w:r>
      </w:smartTag>
      <w:r>
        <w:rPr>
          <w:sz w:val="24"/>
          <w:szCs w:val="24"/>
        </w:rPr>
        <w:t>. Вологда, ул.</w:t>
      </w:r>
      <w:r w:rsidR="001F58E2">
        <w:rPr>
          <w:sz w:val="24"/>
          <w:szCs w:val="24"/>
        </w:rPr>
        <w:t xml:space="preserve"> </w:t>
      </w:r>
      <w:r>
        <w:rPr>
          <w:sz w:val="24"/>
          <w:szCs w:val="24"/>
        </w:rPr>
        <w:t>Красноармейская, д.</w:t>
      </w:r>
      <w:r w:rsidR="001F58E2">
        <w:rPr>
          <w:sz w:val="24"/>
          <w:szCs w:val="24"/>
        </w:rPr>
        <w:t xml:space="preserve"> </w:t>
      </w:r>
      <w:r>
        <w:rPr>
          <w:sz w:val="24"/>
          <w:szCs w:val="24"/>
        </w:rPr>
        <w:t>35</w:t>
      </w:r>
    </w:p>
    <w:p w:rsidR="00B16441" w:rsidRPr="0053653F" w:rsidRDefault="00B16441">
      <w:pPr>
        <w:pBdr>
          <w:top w:val="single" w:sz="4" w:space="1" w:color="auto"/>
        </w:pBdr>
        <w:spacing w:after="240"/>
        <w:jc w:val="center"/>
        <w:rPr>
          <w:sz w:val="18"/>
          <w:szCs w:val="18"/>
        </w:rPr>
      </w:pPr>
      <w:proofErr w:type="gramStart"/>
      <w:r w:rsidRPr="0053653F">
        <w:rPr>
          <w:sz w:val="18"/>
          <w:szCs w:val="18"/>
        </w:rPr>
        <w:t xml:space="preserve">(наименование и адрес федерального государственного учреждения медико-социальной экспертизы, в которое направляется информация об исполнении мероприятий, предусмотренных индивидуальной программой реабилитации или </w:t>
      </w:r>
      <w:proofErr w:type="spellStart"/>
      <w:r w:rsidRPr="0053653F">
        <w:rPr>
          <w:sz w:val="18"/>
          <w:szCs w:val="18"/>
        </w:rPr>
        <w:t>абилитации</w:t>
      </w:r>
      <w:proofErr w:type="spellEnd"/>
      <w:r w:rsidRPr="0053653F">
        <w:rPr>
          <w:sz w:val="18"/>
          <w:szCs w:val="18"/>
        </w:rPr>
        <w:t xml:space="preserve"> инвалида и индивидуальной программой реабилитации или </w:t>
      </w:r>
      <w:proofErr w:type="spellStart"/>
      <w:r w:rsidRPr="0053653F">
        <w:rPr>
          <w:sz w:val="18"/>
          <w:szCs w:val="18"/>
        </w:rPr>
        <w:t>абилитации</w:t>
      </w:r>
      <w:proofErr w:type="spellEnd"/>
      <w:r w:rsidRPr="0053653F">
        <w:rPr>
          <w:sz w:val="18"/>
          <w:szCs w:val="18"/>
        </w:rPr>
        <w:t xml:space="preserve"> ребенка-инвалида (далее соответственно – ИПРА инвалида, ИПРА ребенка-инвалида)</w:t>
      </w:r>
      <w:proofErr w:type="gramEnd"/>
    </w:p>
    <w:p w:rsidR="00B16441" w:rsidRPr="0053653F" w:rsidRDefault="001569A8" w:rsidP="001569A8">
      <w:pPr>
        <w:jc w:val="center"/>
        <w:rPr>
          <w:sz w:val="24"/>
          <w:szCs w:val="24"/>
        </w:rPr>
      </w:pPr>
      <w:r w:rsidRPr="0053653F">
        <w:rPr>
          <w:sz w:val="24"/>
          <w:szCs w:val="24"/>
        </w:rPr>
        <w:t>Департамент образования Вологодской области</w:t>
      </w:r>
      <w:r w:rsidR="006830ED">
        <w:rPr>
          <w:sz w:val="24"/>
          <w:szCs w:val="24"/>
        </w:rPr>
        <w:t xml:space="preserve">, </w:t>
      </w:r>
      <w:smartTag w:uri="urn:schemas-microsoft-com:office:smarttags" w:element="metricconverter">
        <w:smartTagPr>
          <w:attr w:name="ProductID" w:val="160012, г"/>
        </w:smartTagPr>
        <w:r w:rsidR="006830ED">
          <w:rPr>
            <w:sz w:val="24"/>
            <w:szCs w:val="24"/>
          </w:rPr>
          <w:t>160012, г</w:t>
        </w:r>
      </w:smartTag>
      <w:r w:rsidR="006830ED">
        <w:rPr>
          <w:sz w:val="24"/>
          <w:szCs w:val="24"/>
        </w:rPr>
        <w:t>.</w:t>
      </w:r>
      <w:r w:rsidR="001F58E2">
        <w:rPr>
          <w:sz w:val="24"/>
          <w:szCs w:val="24"/>
        </w:rPr>
        <w:t xml:space="preserve"> </w:t>
      </w:r>
      <w:r w:rsidR="006830ED">
        <w:rPr>
          <w:sz w:val="24"/>
          <w:szCs w:val="24"/>
        </w:rPr>
        <w:t xml:space="preserve">Вологда, ул. </w:t>
      </w:r>
      <w:proofErr w:type="spellStart"/>
      <w:r w:rsidR="006830ED">
        <w:rPr>
          <w:sz w:val="24"/>
          <w:szCs w:val="24"/>
        </w:rPr>
        <w:t>Козленская</w:t>
      </w:r>
      <w:proofErr w:type="spellEnd"/>
      <w:r w:rsidR="006830ED">
        <w:rPr>
          <w:sz w:val="24"/>
          <w:szCs w:val="24"/>
        </w:rPr>
        <w:t>, 114</w:t>
      </w:r>
    </w:p>
    <w:p w:rsidR="00B16441" w:rsidRPr="0053653F" w:rsidRDefault="00B16441">
      <w:pPr>
        <w:pBdr>
          <w:top w:val="single" w:sz="4" w:space="1" w:color="auto"/>
        </w:pBdr>
        <w:spacing w:after="240"/>
        <w:jc w:val="center"/>
        <w:rPr>
          <w:sz w:val="18"/>
          <w:szCs w:val="18"/>
        </w:rPr>
      </w:pPr>
      <w:r w:rsidRPr="0053653F">
        <w:rPr>
          <w:sz w:val="18"/>
          <w:szCs w:val="18"/>
        </w:rPr>
        <w:t>(наименование и адрес органа исполнительной власти субъекта Российской Федерации, регионального отделения Фонда социального страхования Российской Федерации (далее – региональное отделение Фонда), предоставляющего информацию об исполнении мероприятий, возложенных на него ИПРА инвалида, ИПРА ребенка-инвалида)</w:t>
      </w:r>
    </w:p>
    <w:p w:rsidR="002E0AF0" w:rsidRPr="006830ED" w:rsidRDefault="00AA4654" w:rsidP="006830ED">
      <w:pPr>
        <w:rPr>
          <w:sz w:val="24"/>
          <w:szCs w:val="24"/>
        </w:rPr>
      </w:pPr>
      <w:r>
        <w:rPr>
          <w:sz w:val="24"/>
          <w:szCs w:val="24"/>
        </w:rPr>
        <w:t>Зорина Светлана Валентиновна</w:t>
      </w:r>
      <w:r w:rsidR="008A112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главный </w:t>
      </w:r>
      <w:r w:rsidR="009D195D">
        <w:rPr>
          <w:sz w:val="24"/>
          <w:szCs w:val="24"/>
        </w:rPr>
        <w:t>консультант</w:t>
      </w:r>
      <w:r w:rsidR="006830ED">
        <w:rPr>
          <w:sz w:val="24"/>
          <w:szCs w:val="24"/>
        </w:rPr>
        <w:t xml:space="preserve"> </w:t>
      </w:r>
      <w:r w:rsidR="00DB44C2">
        <w:rPr>
          <w:sz w:val="24"/>
          <w:szCs w:val="24"/>
        </w:rPr>
        <w:t>у</w:t>
      </w:r>
      <w:r w:rsidR="006830ED">
        <w:rPr>
          <w:sz w:val="24"/>
          <w:szCs w:val="24"/>
        </w:rPr>
        <w:t>правления реализации государственной политики в сфере общего и дополнительного образования Департамента образования Вологодской области</w:t>
      </w:r>
      <w:r w:rsidR="001569A8" w:rsidRPr="0053653F">
        <w:rPr>
          <w:sz w:val="24"/>
          <w:szCs w:val="24"/>
        </w:rPr>
        <w:t xml:space="preserve">, </w:t>
      </w:r>
      <w:r w:rsidR="006830ED">
        <w:rPr>
          <w:sz w:val="24"/>
          <w:szCs w:val="24"/>
        </w:rPr>
        <w:t xml:space="preserve"> тел. </w:t>
      </w:r>
      <w:r w:rsidR="001569A8" w:rsidRPr="006830ED">
        <w:rPr>
          <w:sz w:val="24"/>
          <w:szCs w:val="24"/>
        </w:rPr>
        <w:t>8(8172)</w:t>
      </w:r>
      <w:r w:rsidR="002E0AF0" w:rsidRPr="006830ED">
        <w:rPr>
          <w:sz w:val="24"/>
          <w:szCs w:val="24"/>
        </w:rPr>
        <w:t xml:space="preserve"> </w:t>
      </w:r>
      <w:r w:rsidR="001569A8" w:rsidRPr="006830ED">
        <w:rPr>
          <w:sz w:val="24"/>
          <w:szCs w:val="24"/>
        </w:rPr>
        <w:t xml:space="preserve">23-01-02 </w:t>
      </w:r>
      <w:proofErr w:type="spellStart"/>
      <w:r w:rsidR="001569A8" w:rsidRPr="0053653F">
        <w:rPr>
          <w:sz w:val="24"/>
          <w:szCs w:val="24"/>
        </w:rPr>
        <w:t>доб</w:t>
      </w:r>
      <w:proofErr w:type="spellEnd"/>
      <w:r w:rsidR="001569A8" w:rsidRPr="006830ED">
        <w:rPr>
          <w:sz w:val="24"/>
          <w:szCs w:val="24"/>
        </w:rPr>
        <w:t>.</w:t>
      </w:r>
      <w:r w:rsidR="001F58E2">
        <w:rPr>
          <w:sz w:val="24"/>
          <w:szCs w:val="24"/>
        </w:rPr>
        <w:t xml:space="preserve"> </w:t>
      </w:r>
      <w:r w:rsidR="001569A8" w:rsidRPr="006830ED">
        <w:rPr>
          <w:sz w:val="24"/>
          <w:szCs w:val="24"/>
        </w:rPr>
        <w:t>202</w:t>
      </w:r>
      <w:r w:rsidR="00594250">
        <w:rPr>
          <w:sz w:val="24"/>
          <w:szCs w:val="24"/>
        </w:rPr>
        <w:t>9</w:t>
      </w:r>
      <w:r w:rsidR="006830ED" w:rsidRPr="006830ED">
        <w:rPr>
          <w:sz w:val="24"/>
          <w:szCs w:val="24"/>
        </w:rPr>
        <w:t xml:space="preserve">, </w:t>
      </w:r>
      <w:proofErr w:type="gramStart"/>
      <w:r w:rsidR="006830ED">
        <w:rPr>
          <w:sz w:val="24"/>
          <w:szCs w:val="24"/>
        </w:rPr>
        <w:t>е</w:t>
      </w:r>
      <w:proofErr w:type="gramEnd"/>
      <w:r w:rsidR="006830ED" w:rsidRPr="006830ED">
        <w:rPr>
          <w:sz w:val="24"/>
          <w:szCs w:val="24"/>
        </w:rPr>
        <w:t>-</w:t>
      </w:r>
      <w:r w:rsidR="006830ED">
        <w:rPr>
          <w:sz w:val="24"/>
          <w:szCs w:val="24"/>
          <w:lang w:val="en-US"/>
        </w:rPr>
        <w:t>mail</w:t>
      </w:r>
      <w:r w:rsidR="006830ED" w:rsidRPr="006830E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ZorinaSV</w:t>
      </w:r>
      <w:proofErr w:type="spellEnd"/>
      <w:r w:rsidR="00090ABB" w:rsidRPr="006830ED">
        <w:rPr>
          <w:sz w:val="24"/>
          <w:szCs w:val="24"/>
        </w:rPr>
        <w:t>@</w:t>
      </w:r>
      <w:proofErr w:type="spellStart"/>
      <w:r w:rsidR="00090ABB">
        <w:rPr>
          <w:sz w:val="24"/>
          <w:szCs w:val="24"/>
          <w:lang w:val="en-US"/>
        </w:rPr>
        <w:t>gov</w:t>
      </w:r>
      <w:proofErr w:type="spellEnd"/>
      <w:r w:rsidR="00090ABB" w:rsidRPr="006830ED">
        <w:rPr>
          <w:sz w:val="24"/>
          <w:szCs w:val="24"/>
        </w:rPr>
        <w:t>35.</w:t>
      </w:r>
      <w:proofErr w:type="spellStart"/>
      <w:r w:rsidR="00090ABB">
        <w:rPr>
          <w:sz w:val="24"/>
          <w:szCs w:val="24"/>
          <w:lang w:val="en-US"/>
        </w:rPr>
        <w:t>ru</w:t>
      </w:r>
      <w:proofErr w:type="spellEnd"/>
      <w:r w:rsidR="0053653F" w:rsidRPr="006830ED">
        <w:rPr>
          <w:sz w:val="24"/>
          <w:szCs w:val="24"/>
        </w:rPr>
        <w:tab/>
      </w:r>
    </w:p>
    <w:p w:rsidR="00B16441" w:rsidRPr="0053653F" w:rsidRDefault="00B16441">
      <w:pPr>
        <w:pBdr>
          <w:top w:val="single" w:sz="4" w:space="1" w:color="auto"/>
        </w:pBdr>
        <w:jc w:val="center"/>
        <w:rPr>
          <w:sz w:val="18"/>
          <w:szCs w:val="18"/>
        </w:rPr>
      </w:pPr>
      <w:proofErr w:type="gramStart"/>
      <w:r w:rsidRPr="0053653F">
        <w:rPr>
          <w:sz w:val="18"/>
          <w:szCs w:val="18"/>
        </w:rPr>
        <w:t>(контактные данные работника органа исполнительной власти субъекта Российской Федерации, регионального отделения Фонда, уполномоченного на предоставление информации об исполнении мероприятий, предусмотренных ИПРА инвалида, ИПРА ребенка-инвалида (Ф.И.О., должность, номер телефона, адрес электронной почты)</w:t>
      </w:r>
      <w:proofErr w:type="gramEnd"/>
    </w:p>
    <w:p w:rsidR="00B16441" w:rsidRPr="0053653F" w:rsidRDefault="00B16441">
      <w:pPr>
        <w:spacing w:before="360" w:after="360"/>
        <w:jc w:val="center"/>
        <w:rPr>
          <w:b/>
          <w:bCs/>
          <w:sz w:val="24"/>
          <w:szCs w:val="24"/>
        </w:rPr>
      </w:pPr>
      <w:r w:rsidRPr="0053653F">
        <w:rPr>
          <w:b/>
          <w:bCs/>
          <w:sz w:val="24"/>
          <w:szCs w:val="24"/>
        </w:rPr>
        <w:t>1. Общие данные об инвалиде (ребенке-инвалиде)</w:t>
      </w:r>
    </w:p>
    <w:tbl>
      <w:tblPr>
        <w:tblW w:w="0" w:type="auto"/>
        <w:jc w:val="center"/>
        <w:tblInd w:w="-594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017"/>
        <w:gridCol w:w="2024"/>
        <w:gridCol w:w="1371"/>
      </w:tblGrid>
      <w:tr w:rsidR="00B16441" w:rsidRPr="0053653F" w:rsidTr="009668E5">
        <w:trPr>
          <w:jc w:val="center"/>
        </w:trPr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 w:rsidP="002E0AF0">
            <w:pPr>
              <w:ind w:right="85"/>
              <w:rPr>
                <w:b/>
                <w:bCs/>
                <w:sz w:val="23"/>
                <w:szCs w:val="23"/>
              </w:rPr>
            </w:pPr>
            <w:r w:rsidRPr="0053653F">
              <w:rPr>
                <w:b/>
                <w:bCs/>
                <w:sz w:val="23"/>
                <w:szCs w:val="23"/>
              </w:rPr>
              <w:t>ИПРА инвалида (ИПРА ребенка-инвалида) №</w:t>
            </w:r>
          </w:p>
          <w:p w:rsidR="002E0AF0" w:rsidRPr="0053653F" w:rsidRDefault="002E0AF0" w:rsidP="002E0AF0">
            <w:pPr>
              <w:ind w:right="85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6441" w:rsidRPr="003F3EEB" w:rsidRDefault="003F3EEB" w:rsidP="000A526B">
            <w:pPr>
              <w:rPr>
                <w:bCs/>
                <w:sz w:val="23"/>
                <w:szCs w:val="23"/>
                <w:lang w:val="en-US"/>
              </w:rPr>
            </w:pPr>
            <w:bookmarkStart w:id="0" w:name="ipra_nom"/>
            <w:r>
              <w:rPr>
                <w:bCs/>
                <w:sz w:val="23"/>
                <w:szCs w:val="23"/>
                <w:lang w:val="en-US"/>
              </w:rPr>
              <w:t>[</w:t>
            </w:r>
            <w:proofErr w:type="spellStart"/>
            <w:r>
              <w:rPr>
                <w:bCs/>
                <w:sz w:val="23"/>
                <w:szCs w:val="23"/>
                <w:lang w:val="en-US"/>
              </w:rPr>
              <w:t>ipra_nom</w:t>
            </w:r>
            <w:proofErr w:type="spellEnd"/>
            <w:r>
              <w:rPr>
                <w:bCs/>
                <w:sz w:val="23"/>
                <w:szCs w:val="23"/>
                <w:lang w:val="en-US"/>
              </w:rPr>
              <w:t>]</w:t>
            </w:r>
            <w:bookmarkEnd w:id="0"/>
          </w:p>
          <w:p w:rsidR="002E0AF0" w:rsidRPr="0053653F" w:rsidRDefault="002E0AF0">
            <w:pPr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 w:rsidP="002E0AF0">
            <w:pPr>
              <w:rPr>
                <w:b/>
                <w:bCs/>
                <w:sz w:val="23"/>
                <w:szCs w:val="23"/>
              </w:rPr>
            </w:pPr>
            <w:r w:rsidRPr="0053653F">
              <w:rPr>
                <w:b/>
                <w:bCs/>
                <w:sz w:val="23"/>
                <w:szCs w:val="23"/>
              </w:rPr>
              <w:t>к протоколу</w:t>
            </w:r>
          </w:p>
          <w:p w:rsidR="002E0AF0" w:rsidRPr="0053653F" w:rsidRDefault="002E0AF0" w:rsidP="002E0AF0">
            <w:pPr>
              <w:rPr>
                <w:b/>
                <w:bCs/>
                <w:sz w:val="23"/>
                <w:szCs w:val="23"/>
              </w:rPr>
            </w:pPr>
          </w:p>
        </w:tc>
      </w:tr>
    </w:tbl>
    <w:p w:rsidR="00B16441" w:rsidRPr="0053653F" w:rsidRDefault="00B16441">
      <w:pPr>
        <w:jc w:val="center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4225"/>
        <w:gridCol w:w="1559"/>
        <w:gridCol w:w="425"/>
        <w:gridCol w:w="299"/>
        <w:gridCol w:w="1701"/>
        <w:gridCol w:w="409"/>
        <w:gridCol w:w="369"/>
        <w:gridCol w:w="340"/>
        <w:gridCol w:w="284"/>
      </w:tblGrid>
      <w:tr w:rsidR="00DB44C2" w:rsidRPr="0053653F" w:rsidTr="00D76C2B">
        <w:trPr>
          <w:jc w:val="center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4C2" w:rsidRPr="0053653F" w:rsidRDefault="00DB44C2" w:rsidP="002E0AF0">
            <w:pPr>
              <w:ind w:right="85"/>
              <w:rPr>
                <w:b/>
                <w:bCs/>
                <w:sz w:val="23"/>
                <w:szCs w:val="23"/>
              </w:rPr>
            </w:pPr>
            <w:r w:rsidRPr="0053653F">
              <w:rPr>
                <w:b/>
                <w:bCs/>
                <w:sz w:val="23"/>
                <w:szCs w:val="23"/>
              </w:rPr>
              <w:t>проведения медико-социальной экспертизы гражданина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4C2" w:rsidRDefault="00DB44C2" w:rsidP="002E0AF0">
            <w:pPr>
              <w:rPr>
                <w:bCs/>
                <w:sz w:val="23"/>
                <w:szCs w:val="23"/>
              </w:rPr>
            </w:pPr>
          </w:p>
          <w:p w:rsidR="00DB44C2" w:rsidRPr="009C135E" w:rsidRDefault="003F3EEB" w:rsidP="002E0AF0">
            <w:pPr>
              <w:rPr>
                <w:bCs/>
                <w:sz w:val="22"/>
                <w:szCs w:val="22"/>
              </w:rPr>
            </w:pPr>
            <w:bookmarkStart w:id="1" w:name="exp_nom"/>
            <w:r>
              <w:rPr>
                <w:bCs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exp_nom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>]</w:t>
            </w:r>
            <w:bookmarkEnd w:id="1"/>
          </w:p>
          <w:p w:rsidR="00DB44C2" w:rsidRPr="0053653F" w:rsidRDefault="00DB44C2" w:rsidP="002E0AF0">
            <w:pPr>
              <w:rPr>
                <w:bCs/>
                <w:sz w:val="23"/>
                <w:szCs w:val="23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4C2" w:rsidRPr="0053653F" w:rsidRDefault="00DB44C2">
            <w:pPr>
              <w:jc w:val="center"/>
              <w:rPr>
                <w:bCs/>
                <w:sz w:val="23"/>
                <w:szCs w:val="23"/>
              </w:rPr>
            </w:pPr>
          </w:p>
          <w:p w:rsidR="00DB44C2" w:rsidRPr="0053653F" w:rsidRDefault="00DB44C2">
            <w:pPr>
              <w:jc w:val="center"/>
              <w:rPr>
                <w:bCs/>
                <w:sz w:val="23"/>
                <w:szCs w:val="23"/>
              </w:rPr>
            </w:pPr>
            <w:r w:rsidRPr="0053653F">
              <w:rPr>
                <w:bCs/>
                <w:sz w:val="23"/>
                <w:szCs w:val="23"/>
              </w:rPr>
              <w:t>от</w:t>
            </w:r>
          </w:p>
          <w:p w:rsidR="00DB44C2" w:rsidRPr="0053653F" w:rsidRDefault="00DB44C2">
            <w:pPr>
              <w:jc w:val="center"/>
              <w:rPr>
                <w:bCs/>
                <w:sz w:val="23"/>
                <w:szCs w:val="23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4C2" w:rsidRDefault="00DB44C2" w:rsidP="00DB44C2">
            <w:pPr>
              <w:rPr>
                <w:bCs/>
                <w:sz w:val="23"/>
                <w:szCs w:val="23"/>
              </w:rPr>
            </w:pPr>
          </w:p>
          <w:p w:rsidR="00DB44C2" w:rsidRPr="0053653F" w:rsidRDefault="00DB44C2" w:rsidP="00DB44C2">
            <w:pPr>
              <w:rPr>
                <w:bCs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4C2" w:rsidRPr="00BE5DB2" w:rsidRDefault="00DB44C2" w:rsidP="0053653F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</w:t>
            </w:r>
            <w:r w:rsidR="00392F5C">
              <w:rPr>
                <w:bCs/>
                <w:sz w:val="23"/>
                <w:szCs w:val="23"/>
              </w:rPr>
              <w:t>&lt;</w:t>
            </w:r>
            <w:bookmarkStart w:id="2" w:name="i_d"/>
            <w:r w:rsidR="003F3EEB">
              <w:rPr>
                <w:bCs/>
                <w:sz w:val="23"/>
                <w:szCs w:val="23"/>
                <w:lang w:val="en-US"/>
              </w:rPr>
              <w:t>[</w:t>
            </w:r>
            <w:proofErr w:type="spellStart"/>
            <w:r w:rsidR="003F3EEB">
              <w:rPr>
                <w:bCs/>
                <w:sz w:val="23"/>
                <w:szCs w:val="23"/>
                <w:lang w:val="en-US"/>
              </w:rPr>
              <w:t>i_d</w:t>
            </w:r>
            <w:proofErr w:type="spellEnd"/>
            <w:r w:rsidR="003F3EEB">
              <w:rPr>
                <w:bCs/>
                <w:sz w:val="23"/>
                <w:szCs w:val="23"/>
                <w:lang w:val="en-US"/>
              </w:rPr>
              <w:t>]</w:t>
            </w:r>
            <w:bookmarkEnd w:id="2"/>
            <w:r w:rsidR="003F3EEB">
              <w:rPr>
                <w:bCs/>
                <w:sz w:val="23"/>
                <w:szCs w:val="23"/>
                <w:lang w:val="en-US"/>
              </w:rPr>
              <w:t xml:space="preserve"> </w:t>
            </w:r>
            <w:bookmarkStart w:id="3" w:name="i_m"/>
            <w:r w:rsidR="003F3EEB">
              <w:rPr>
                <w:bCs/>
                <w:sz w:val="23"/>
                <w:szCs w:val="23"/>
                <w:lang w:val="en-US"/>
              </w:rPr>
              <w:t>[</w:t>
            </w:r>
            <w:proofErr w:type="spellStart"/>
            <w:r w:rsidR="003F3EEB">
              <w:rPr>
                <w:bCs/>
                <w:sz w:val="23"/>
                <w:szCs w:val="23"/>
                <w:lang w:val="en-US"/>
              </w:rPr>
              <w:t>i_m</w:t>
            </w:r>
            <w:proofErr w:type="spellEnd"/>
            <w:r w:rsidR="003F3EEB">
              <w:rPr>
                <w:bCs/>
                <w:sz w:val="23"/>
                <w:szCs w:val="23"/>
                <w:lang w:val="en-US"/>
              </w:rPr>
              <w:t>]</w:t>
            </w:r>
            <w:bookmarkEnd w:id="3"/>
            <w:r w:rsidRPr="00BE5DB2">
              <w:rPr>
                <w:bCs/>
                <w:sz w:val="23"/>
                <w:szCs w:val="23"/>
              </w:rPr>
              <w:t>&gt;</w:t>
            </w:r>
          </w:p>
          <w:p w:rsidR="00DB44C2" w:rsidRPr="0053653F" w:rsidRDefault="00DB44C2" w:rsidP="0053653F">
            <w:pPr>
              <w:rPr>
                <w:bCs/>
                <w:sz w:val="23"/>
                <w:szCs w:val="23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4C2" w:rsidRPr="00BE5DB2" w:rsidRDefault="00DB44C2" w:rsidP="00DB44C2">
            <w:pPr>
              <w:rPr>
                <w:bCs/>
                <w:sz w:val="23"/>
                <w:szCs w:val="23"/>
              </w:rPr>
            </w:pPr>
          </w:p>
          <w:p w:rsidR="00DB44C2" w:rsidRPr="00BE5DB2" w:rsidRDefault="00DB44C2" w:rsidP="00DB44C2">
            <w:pPr>
              <w:rPr>
                <w:bCs/>
                <w:sz w:val="23"/>
                <w:szCs w:val="23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4C2" w:rsidRPr="00BE5DB2" w:rsidRDefault="00DB44C2">
            <w:pPr>
              <w:jc w:val="right"/>
              <w:rPr>
                <w:bCs/>
                <w:sz w:val="23"/>
                <w:szCs w:val="23"/>
              </w:rPr>
            </w:pPr>
            <w:r w:rsidRPr="00BE5DB2">
              <w:rPr>
                <w:bCs/>
                <w:sz w:val="23"/>
                <w:szCs w:val="23"/>
              </w:rPr>
              <w:t>20</w:t>
            </w:r>
          </w:p>
          <w:p w:rsidR="00DB44C2" w:rsidRPr="0053653F" w:rsidRDefault="00DB44C2">
            <w:pPr>
              <w:jc w:val="right"/>
              <w:rPr>
                <w:bCs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44C2" w:rsidRPr="003F3EEB" w:rsidRDefault="003F3EEB">
            <w:pPr>
              <w:rPr>
                <w:bCs/>
                <w:sz w:val="23"/>
                <w:szCs w:val="23"/>
                <w:lang w:val="en-US"/>
              </w:rPr>
            </w:pPr>
            <w:bookmarkStart w:id="4" w:name="i_y"/>
            <w:r>
              <w:rPr>
                <w:bCs/>
                <w:sz w:val="23"/>
                <w:szCs w:val="23"/>
                <w:lang w:val="en-US"/>
              </w:rPr>
              <w:t>[</w:t>
            </w:r>
            <w:proofErr w:type="spellStart"/>
            <w:r>
              <w:rPr>
                <w:bCs/>
                <w:sz w:val="23"/>
                <w:szCs w:val="23"/>
                <w:lang w:val="en-US"/>
              </w:rPr>
              <w:t>i_y</w:t>
            </w:r>
            <w:proofErr w:type="spellEnd"/>
            <w:r>
              <w:rPr>
                <w:bCs/>
                <w:sz w:val="23"/>
                <w:szCs w:val="23"/>
                <w:lang w:val="en-US"/>
              </w:rPr>
              <w:t>]</w:t>
            </w:r>
            <w:bookmarkEnd w:id="4"/>
          </w:p>
          <w:p w:rsidR="00DB44C2" w:rsidRPr="0053653F" w:rsidRDefault="00DB44C2">
            <w:pPr>
              <w:rPr>
                <w:bCs/>
                <w:sz w:val="23"/>
                <w:szCs w:val="23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44C2" w:rsidRDefault="00DB44C2">
            <w:pPr>
              <w:ind w:left="57"/>
              <w:rPr>
                <w:bCs/>
                <w:sz w:val="23"/>
                <w:szCs w:val="23"/>
              </w:rPr>
            </w:pPr>
            <w:proofErr w:type="gramStart"/>
            <w:r w:rsidRPr="0053653F">
              <w:rPr>
                <w:bCs/>
                <w:sz w:val="23"/>
                <w:szCs w:val="23"/>
              </w:rPr>
              <w:t>г</w:t>
            </w:r>
            <w:proofErr w:type="gramEnd"/>
            <w:r w:rsidRPr="0053653F">
              <w:rPr>
                <w:bCs/>
                <w:sz w:val="23"/>
                <w:szCs w:val="23"/>
              </w:rPr>
              <w:t>.</w:t>
            </w:r>
          </w:p>
          <w:p w:rsidR="00DB44C2" w:rsidRPr="0053653F" w:rsidRDefault="00DB44C2">
            <w:pPr>
              <w:ind w:left="57"/>
              <w:rPr>
                <w:bCs/>
                <w:sz w:val="23"/>
                <w:szCs w:val="23"/>
              </w:rPr>
            </w:pPr>
          </w:p>
        </w:tc>
      </w:tr>
    </w:tbl>
    <w:p w:rsidR="00B16441" w:rsidRPr="000661A0" w:rsidRDefault="00B16441">
      <w:pPr>
        <w:spacing w:before="240"/>
      </w:pPr>
      <w:r w:rsidRPr="0053653F">
        <w:t>1.</w:t>
      </w:r>
      <w:r w:rsidRPr="0053653F">
        <w:rPr>
          <w:lang w:val="en-US"/>
        </w:rPr>
        <w:t> </w:t>
      </w:r>
      <w:r w:rsidRPr="0053653F">
        <w:t xml:space="preserve">Фамилия, имя, отчество (при наличии): </w:t>
      </w:r>
      <w:bookmarkStart w:id="5" w:name="fio_im"/>
      <w:r w:rsidR="000661A0" w:rsidRPr="000661A0">
        <w:t>[</w:t>
      </w:r>
      <w:proofErr w:type="spellStart"/>
      <w:r w:rsidR="000661A0">
        <w:rPr>
          <w:lang w:val="en-US"/>
        </w:rPr>
        <w:t>fio</w:t>
      </w:r>
      <w:proofErr w:type="spellEnd"/>
      <w:r w:rsidR="000661A0" w:rsidRPr="000661A0">
        <w:t>_</w:t>
      </w:r>
      <w:proofErr w:type="spellStart"/>
      <w:r w:rsidR="000661A0">
        <w:rPr>
          <w:lang w:val="en-US"/>
        </w:rPr>
        <w:t>im</w:t>
      </w:r>
      <w:proofErr w:type="spellEnd"/>
      <w:r w:rsidR="000661A0" w:rsidRPr="000661A0">
        <w:t>]</w:t>
      </w:r>
      <w:bookmarkEnd w:id="5"/>
    </w:p>
    <w:p w:rsidR="00B16441" w:rsidRPr="0053653F" w:rsidRDefault="00B16441" w:rsidP="00093813">
      <w:pPr>
        <w:pBdr>
          <w:top w:val="single" w:sz="4" w:space="6" w:color="auto"/>
        </w:pBdr>
        <w:spacing w:after="120"/>
        <w:ind w:left="3686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125"/>
        <w:gridCol w:w="964"/>
        <w:gridCol w:w="709"/>
        <w:gridCol w:w="1134"/>
        <w:gridCol w:w="454"/>
        <w:gridCol w:w="1134"/>
      </w:tblGrid>
      <w:tr w:rsidR="00B16441" w:rsidRPr="0053653F">
        <w:trPr>
          <w:cantSplit/>
        </w:trPr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BE5DB2" w:rsidRDefault="00B16441">
            <w:r w:rsidRPr="00BE5DB2">
              <w:t>2.</w:t>
            </w:r>
            <w:r w:rsidRPr="0053653F">
              <w:rPr>
                <w:lang w:val="en-US"/>
              </w:rPr>
              <w:t> </w:t>
            </w:r>
            <w:r w:rsidRPr="0053653F">
              <w:t>Дата рождения: день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6441" w:rsidRPr="000661A0" w:rsidRDefault="000661A0">
            <w:pPr>
              <w:jc w:val="center"/>
              <w:rPr>
                <w:lang w:val="en-US"/>
              </w:rPr>
            </w:pPr>
            <w:bookmarkStart w:id="6" w:name="dr_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dr_d</w:t>
            </w:r>
            <w:proofErr w:type="spellEnd"/>
            <w:r>
              <w:rPr>
                <w:lang w:val="en-US"/>
              </w:rPr>
              <w:t>]</w:t>
            </w:r>
            <w:bookmarkEnd w:id="6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pPr>
              <w:jc w:val="center"/>
            </w:pPr>
            <w:r w:rsidRPr="0053653F">
              <w:t>месяц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6378" w:rsidRPr="000661A0" w:rsidRDefault="008727FA" w:rsidP="000661A0">
            <w:pPr>
              <w:rPr>
                <w:lang w:val="en-US"/>
              </w:rPr>
            </w:pPr>
            <w:r>
              <w:t xml:space="preserve">  </w:t>
            </w:r>
            <w:bookmarkStart w:id="7" w:name="dr_m"/>
            <w:r w:rsidR="000661A0">
              <w:rPr>
                <w:lang w:val="en-US"/>
              </w:rPr>
              <w:t>[</w:t>
            </w:r>
            <w:proofErr w:type="spellStart"/>
            <w:r w:rsidR="000661A0">
              <w:rPr>
                <w:lang w:val="en-US"/>
              </w:rPr>
              <w:t>dr_m</w:t>
            </w:r>
            <w:proofErr w:type="spellEnd"/>
            <w:r w:rsidR="000661A0">
              <w:rPr>
                <w:lang w:val="en-US"/>
              </w:rPr>
              <w:t>]</w:t>
            </w:r>
            <w:bookmarkEnd w:id="7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pPr>
              <w:jc w:val="center"/>
            </w:pPr>
            <w:r w:rsidRPr="0053653F">
              <w:t>год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6441" w:rsidRPr="000661A0" w:rsidRDefault="000661A0" w:rsidP="00122606">
            <w:pPr>
              <w:jc w:val="center"/>
              <w:rPr>
                <w:lang w:val="en-US"/>
              </w:rPr>
            </w:pPr>
            <w:bookmarkStart w:id="8" w:name="dr_y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dr_y</w:t>
            </w:r>
            <w:proofErr w:type="spellEnd"/>
            <w:r>
              <w:rPr>
                <w:lang w:val="en-US"/>
              </w:rPr>
              <w:t>]</w:t>
            </w:r>
            <w:bookmarkEnd w:id="8"/>
          </w:p>
        </w:tc>
      </w:tr>
    </w:tbl>
    <w:p w:rsidR="00B16441" w:rsidRPr="0053653F" w:rsidRDefault="00B16441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7655"/>
        <w:gridCol w:w="964"/>
      </w:tblGrid>
      <w:tr w:rsidR="00B16441" w:rsidRPr="0053653F">
        <w:trPr>
          <w:cantSplit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r w:rsidRPr="0053653F">
              <w:t>3.</w:t>
            </w:r>
            <w:r w:rsidRPr="0053653F">
              <w:rPr>
                <w:lang w:val="en-US"/>
              </w:rPr>
              <w:t> </w:t>
            </w:r>
            <w:proofErr w:type="gramStart"/>
            <w:r w:rsidRPr="0053653F">
              <w:t>Возраст (число полных лет (для ребенка в возрасте до 1 года число полных месяцев):</w:t>
            </w:r>
            <w:proofErr w:type="gram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6441" w:rsidRPr="000661A0" w:rsidRDefault="000661A0" w:rsidP="009F485F">
            <w:pPr>
              <w:jc w:val="center"/>
              <w:rPr>
                <w:lang w:val="en-US"/>
              </w:rPr>
            </w:pPr>
            <w:bookmarkStart w:id="9" w:name="age"/>
            <w:r>
              <w:rPr>
                <w:lang w:val="en-US"/>
              </w:rPr>
              <w:t>[age]</w:t>
            </w:r>
            <w:bookmarkEnd w:id="9"/>
          </w:p>
        </w:tc>
      </w:tr>
    </w:tbl>
    <w:p w:rsidR="00B16441" w:rsidRPr="0053653F" w:rsidRDefault="00B16441">
      <w:pPr>
        <w:spacing w:before="120" w:after="120"/>
        <w:jc w:val="both"/>
      </w:pPr>
      <w:r w:rsidRPr="0053653F">
        <w:t>4. Адрес места жительства (при отсутствии места жительства указывается адрес места пребывания, фактического проживания на территории Российской Федерации, место нахождения пенсионного дела инвалида (</w:t>
      </w:r>
      <w:proofErr w:type="spellStart"/>
      <w:r w:rsidRPr="0053653F">
        <w:t>ребенка­инвалида</w:t>
      </w:r>
      <w:proofErr w:type="spellEnd"/>
      <w:r w:rsidRPr="0053653F">
        <w:t>), выехавшего на постоянное жительство за пределы Российской Федерации) (указываемое подчеркнуть):</w:t>
      </w:r>
    </w:p>
    <w:p w:rsidR="00B16441" w:rsidRPr="0053653F" w:rsidRDefault="00B16441">
      <w:pPr>
        <w:ind w:right="5669"/>
      </w:pPr>
      <w:r w:rsidRPr="0053653F">
        <w:t xml:space="preserve">4.1. государство:  </w:t>
      </w:r>
      <w:r w:rsidR="002E0AF0" w:rsidRPr="00E7087A">
        <w:t>Р</w:t>
      </w:r>
      <w:r w:rsidR="00392D54" w:rsidRPr="00E7087A">
        <w:t>оссийская Федерация</w:t>
      </w:r>
    </w:p>
    <w:p w:rsidR="00B16441" w:rsidRPr="0053653F" w:rsidRDefault="00B16441">
      <w:pPr>
        <w:pBdr>
          <w:top w:val="single" w:sz="4" w:space="1" w:color="auto"/>
        </w:pBdr>
        <w:spacing w:after="120"/>
        <w:ind w:left="1559" w:right="5670"/>
        <w:rPr>
          <w:sz w:val="2"/>
          <w:szCs w:val="2"/>
        </w:rPr>
      </w:pPr>
    </w:p>
    <w:p w:rsidR="00B16441" w:rsidRPr="0053653F" w:rsidRDefault="003163B0">
      <w:pPr>
        <w:ind w:right="4960"/>
      </w:pPr>
      <w:r>
        <w:t>4.2. почтовый индекс:</w:t>
      </w:r>
      <w:r w:rsidR="00D20E86">
        <w:t xml:space="preserve">  </w:t>
      </w:r>
    </w:p>
    <w:p w:rsidR="00B16441" w:rsidRPr="0053653F" w:rsidRDefault="00B16441">
      <w:pPr>
        <w:pBdr>
          <w:top w:val="single" w:sz="4" w:space="1" w:color="auto"/>
        </w:pBdr>
        <w:spacing w:after="120"/>
        <w:ind w:left="1985" w:right="4961"/>
        <w:rPr>
          <w:sz w:val="2"/>
          <w:szCs w:val="2"/>
        </w:rPr>
      </w:pPr>
    </w:p>
    <w:p w:rsidR="00B16441" w:rsidRPr="0053653F" w:rsidRDefault="00B16441">
      <w:pPr>
        <w:ind w:right="3685"/>
      </w:pPr>
      <w:r w:rsidRPr="0053653F">
        <w:t xml:space="preserve">4.3. субъект Российской Федерации:  </w:t>
      </w:r>
      <w:r w:rsidR="002E0AF0" w:rsidRPr="00E7087A">
        <w:t xml:space="preserve">Вологодская </w:t>
      </w:r>
      <w:proofErr w:type="spellStart"/>
      <w:proofErr w:type="gramStart"/>
      <w:r w:rsidR="002E0AF0" w:rsidRPr="00E7087A">
        <w:t>обл</w:t>
      </w:r>
      <w:proofErr w:type="spellEnd"/>
      <w:proofErr w:type="gramEnd"/>
    </w:p>
    <w:p w:rsidR="00B16441" w:rsidRPr="0053653F" w:rsidRDefault="00B16441">
      <w:pPr>
        <w:pBdr>
          <w:top w:val="single" w:sz="4" w:space="1" w:color="auto"/>
        </w:pBdr>
        <w:spacing w:after="120"/>
        <w:ind w:left="3226" w:right="3686"/>
        <w:rPr>
          <w:sz w:val="2"/>
          <w:szCs w:val="2"/>
        </w:rPr>
      </w:pPr>
    </w:p>
    <w:p w:rsidR="003F6378" w:rsidRPr="00CB702D" w:rsidRDefault="00B16441" w:rsidP="003F6378">
      <w:pPr>
        <w:tabs>
          <w:tab w:val="right" w:pos="3969"/>
        </w:tabs>
        <w:ind w:right="5953"/>
      </w:pPr>
      <w:r w:rsidRPr="0053653F">
        <w:t>4.4. район:</w:t>
      </w:r>
      <w:r w:rsidR="008727FA">
        <w:t xml:space="preserve"> </w:t>
      </w:r>
      <w:r w:rsidRPr="0053653F">
        <w:t xml:space="preserve"> </w:t>
      </w:r>
      <w:r w:rsidR="00BA637D">
        <w:t xml:space="preserve"> </w:t>
      </w:r>
      <w:bookmarkStart w:id="10" w:name="region"/>
      <w:r w:rsidR="00E7087A" w:rsidRPr="00CB702D">
        <w:t>[</w:t>
      </w:r>
      <w:r w:rsidR="00E7087A">
        <w:rPr>
          <w:lang w:val="en-US"/>
        </w:rPr>
        <w:t>region</w:t>
      </w:r>
      <w:r w:rsidR="00E7087A" w:rsidRPr="00CB702D">
        <w:t>]</w:t>
      </w:r>
      <w:bookmarkEnd w:id="10"/>
    </w:p>
    <w:p w:rsidR="00B16441" w:rsidRPr="0053653F" w:rsidRDefault="00B16441">
      <w:pPr>
        <w:pBdr>
          <w:top w:val="single" w:sz="4" w:space="1" w:color="auto"/>
        </w:pBdr>
        <w:spacing w:after="120"/>
        <w:ind w:left="1021" w:right="5954"/>
        <w:rPr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608"/>
        <w:gridCol w:w="284"/>
        <w:gridCol w:w="2495"/>
        <w:gridCol w:w="170"/>
        <w:gridCol w:w="2070"/>
        <w:gridCol w:w="2353"/>
      </w:tblGrid>
      <w:tr w:rsidR="00B16441" w:rsidRPr="0053653F" w:rsidTr="00E97779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proofErr w:type="gramStart"/>
            <w:r w:rsidRPr="0053653F">
              <w:t>4.5. населенный пункт (4.5.1.</w:t>
            </w:r>
            <w:proofErr w:type="gram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6441" w:rsidRPr="00B577A9" w:rsidRDefault="00B16441">
            <w:pPr>
              <w:jc w:val="center"/>
            </w:pP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pPr>
              <w:jc w:val="center"/>
            </w:pPr>
            <w:r w:rsidRPr="0053653F">
              <w:t>городское поселение 4.5.2.</w:t>
            </w:r>
          </w:p>
        </w:tc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6441" w:rsidRPr="007242A6" w:rsidRDefault="00B16441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pPr>
              <w:ind w:left="57"/>
            </w:pPr>
            <w:r w:rsidRPr="0053653F">
              <w:t>сельское поселение):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16441" w:rsidRPr="00E7087A" w:rsidRDefault="009D195D" w:rsidP="00E7087A">
            <w:pPr>
              <w:rPr>
                <w:lang w:val="en-US"/>
              </w:rPr>
            </w:pPr>
            <w:r>
              <w:t xml:space="preserve"> </w:t>
            </w:r>
            <w:bookmarkStart w:id="11" w:name="town"/>
            <w:r w:rsidR="00E7087A">
              <w:rPr>
                <w:lang w:val="en-US"/>
              </w:rPr>
              <w:t>[town]</w:t>
            </w:r>
            <w:bookmarkEnd w:id="11"/>
          </w:p>
        </w:tc>
      </w:tr>
    </w:tbl>
    <w:p w:rsidR="00B16441" w:rsidRPr="0053653F" w:rsidRDefault="00B16441">
      <w:pPr>
        <w:spacing w:before="120"/>
        <w:ind w:right="3826"/>
      </w:pPr>
      <w:r w:rsidRPr="0053653F">
        <w:t>4.6. улица:</w:t>
      </w:r>
      <w:r w:rsidR="004F4A2D">
        <w:t xml:space="preserve"> </w:t>
      </w:r>
    </w:p>
    <w:p w:rsidR="00B16441" w:rsidRPr="0053653F" w:rsidRDefault="00B16441">
      <w:pPr>
        <w:pBdr>
          <w:top w:val="single" w:sz="4" w:space="1" w:color="auto"/>
        </w:pBdr>
        <w:spacing w:after="120"/>
        <w:ind w:left="1021" w:right="3827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348"/>
        <w:gridCol w:w="1933"/>
      </w:tblGrid>
      <w:tr w:rsidR="00DD4F9A" w:rsidRPr="0053653F" w:rsidTr="00435FED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9A" w:rsidRPr="0053653F" w:rsidRDefault="00DD4F9A">
            <w:r w:rsidRPr="0053653F">
              <w:t>4.7. дом/корпус/строение: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D4F9A" w:rsidRPr="0053653F" w:rsidRDefault="00E7087A" w:rsidP="00B76732">
            <w:r w:rsidRPr="00E7087A">
              <w:rPr>
                <w:lang w:val="en-US"/>
              </w:rPr>
              <w:t xml:space="preserve"> </w:t>
            </w:r>
            <w:r w:rsidR="00B76732">
              <w:t>д.</w:t>
            </w:r>
            <w:r w:rsidRPr="00E7087A">
              <w:rPr>
                <w:lang w:val="en-US"/>
              </w:rPr>
              <w:t xml:space="preserve">  </w:t>
            </w:r>
            <w:r w:rsidRPr="00E7087A">
              <w:t xml:space="preserve"> </w:t>
            </w:r>
            <w:r w:rsidR="00435FED">
              <w:t xml:space="preserve">  </w:t>
            </w:r>
            <w:r w:rsidR="004C4C55">
              <w:t xml:space="preserve"> /         /</w:t>
            </w:r>
          </w:p>
        </w:tc>
      </w:tr>
    </w:tbl>
    <w:p w:rsidR="00897DDD" w:rsidRPr="00E7087A" w:rsidRDefault="00C94A13">
      <w:pPr>
        <w:spacing w:before="120"/>
        <w:ind w:right="7795"/>
        <w:rPr>
          <w:lang w:val="en-US"/>
        </w:rPr>
      </w:pPr>
      <w:r>
        <w:t xml:space="preserve">4.8. квартира:   </w:t>
      </w:r>
    </w:p>
    <w:p w:rsidR="00B16441" w:rsidRPr="0053653F" w:rsidRDefault="00B16441">
      <w:pPr>
        <w:pBdr>
          <w:top w:val="single" w:sz="4" w:space="1" w:color="auto"/>
        </w:pBdr>
        <w:spacing w:after="120"/>
        <w:ind w:left="1276" w:right="7795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4026"/>
        <w:gridCol w:w="284"/>
      </w:tblGrid>
      <w:tr w:rsidR="00B16441" w:rsidRPr="0053653F"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r w:rsidRPr="0053653F">
              <w:t>5. Лицо без определенного места жительства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6441" w:rsidRPr="0053653F" w:rsidRDefault="00B16441">
            <w:pPr>
              <w:jc w:val="center"/>
            </w:pPr>
          </w:p>
        </w:tc>
      </w:tr>
    </w:tbl>
    <w:p w:rsidR="00B16441" w:rsidRPr="0053653F" w:rsidRDefault="00B16441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345"/>
        <w:gridCol w:w="284"/>
      </w:tblGrid>
      <w:tr w:rsidR="00B16441" w:rsidRPr="0053653F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r w:rsidRPr="0053653F">
              <w:lastRenderedPageBreak/>
              <w:t>6. Лицо без постоянной регистрации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6441" w:rsidRPr="0053653F" w:rsidRDefault="00B16441">
            <w:pPr>
              <w:jc w:val="center"/>
            </w:pPr>
          </w:p>
        </w:tc>
      </w:tr>
    </w:tbl>
    <w:p w:rsidR="00B16441" w:rsidRPr="0053653F" w:rsidRDefault="00B16441">
      <w:pPr>
        <w:spacing w:before="120" w:after="120"/>
      </w:pPr>
      <w:r w:rsidRPr="0053653F">
        <w:t>7. Контактная информация</w:t>
      </w:r>
      <w:r w:rsidRPr="00292C48">
        <w:rPr>
          <w:u w:val="single"/>
        </w:rPr>
        <w:t>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7371"/>
      </w:tblGrid>
      <w:tr w:rsidR="00DD4F9A" w:rsidRPr="0053653F" w:rsidTr="002604EA">
        <w:trPr>
          <w:trHeight w:val="279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9A" w:rsidRPr="0053653F" w:rsidRDefault="00DD4F9A" w:rsidP="00E7087A">
            <w:r w:rsidRPr="0053653F">
              <w:t>7.1. Контактные телефоны:</w:t>
            </w:r>
            <w:r w:rsidR="002604EA">
              <w:t xml:space="preserve"> </w:t>
            </w:r>
            <w:r w:rsidR="00D76C2B">
              <w:rPr>
                <w:u w:val="single"/>
              </w:rPr>
              <w:t xml:space="preserve">   </w:t>
            </w:r>
            <w:r w:rsidR="001060C8">
              <w:rPr>
                <w:u w:val="single"/>
              </w:rPr>
              <w:t xml:space="preserve">  </w:t>
            </w:r>
            <w:r w:rsidR="00E7087A">
              <w:rPr>
                <w:u w:val="single"/>
                <w:lang w:val="en-US"/>
              </w:rPr>
              <w:t xml:space="preserve">      </w:t>
            </w:r>
            <w:r w:rsidR="001060C8">
              <w:rPr>
                <w:u w:val="single"/>
              </w:rPr>
              <w:t xml:space="preserve">                                </w:t>
            </w:r>
            <w:r w:rsidR="00D76C2B">
              <w:rPr>
                <w:u w:val="single"/>
              </w:rPr>
              <w:t xml:space="preserve">                             </w:t>
            </w:r>
          </w:p>
        </w:tc>
      </w:tr>
    </w:tbl>
    <w:p w:rsidR="00B16441" w:rsidRPr="0053653F" w:rsidRDefault="00B16441">
      <w:pPr>
        <w:spacing w:before="120"/>
        <w:ind w:right="2155"/>
      </w:pPr>
      <w:r w:rsidRPr="0053653F">
        <w:t xml:space="preserve">7.2. Адрес электронной почты:  </w:t>
      </w:r>
    </w:p>
    <w:p w:rsidR="00B16441" w:rsidRPr="0053653F" w:rsidRDefault="00B16441">
      <w:pPr>
        <w:pBdr>
          <w:top w:val="single" w:sz="4" w:space="1" w:color="auto"/>
        </w:pBdr>
        <w:ind w:left="2754" w:right="2155"/>
        <w:rPr>
          <w:sz w:val="2"/>
          <w:szCs w:val="2"/>
        </w:rPr>
      </w:pPr>
    </w:p>
    <w:p w:rsidR="00A273D3" w:rsidRPr="00E7087A" w:rsidRDefault="00B16441" w:rsidP="00A273D3">
      <w:pPr>
        <w:spacing w:before="120"/>
        <w:ind w:right="2155"/>
        <w:rPr>
          <w:u w:val="single"/>
        </w:rPr>
      </w:pPr>
      <w:r w:rsidRPr="0053653F">
        <w:t xml:space="preserve">8. Страховой номер индивидуального лицевого счета:  </w:t>
      </w:r>
      <w:r w:rsidR="00E7087A" w:rsidRPr="00E7087A">
        <w:rPr>
          <w:u w:val="single"/>
        </w:rPr>
        <w:t xml:space="preserve">              </w:t>
      </w:r>
    </w:p>
    <w:p w:rsidR="00E97779" w:rsidRPr="009F485F" w:rsidRDefault="00E97779" w:rsidP="00A273D3">
      <w:pPr>
        <w:spacing w:before="120"/>
        <w:ind w:right="2155"/>
        <w:rPr>
          <w:sz w:val="2"/>
          <w:szCs w:val="2"/>
          <w:u w:val="single"/>
        </w:rPr>
      </w:pPr>
    </w:p>
    <w:p w:rsidR="00FC10CD" w:rsidRPr="0053653F" w:rsidRDefault="00B16441" w:rsidP="00FC10CD">
      <w:pPr>
        <w:spacing w:before="360" w:after="360"/>
        <w:jc w:val="center"/>
        <w:rPr>
          <w:b/>
          <w:bCs/>
          <w:sz w:val="24"/>
          <w:szCs w:val="24"/>
        </w:rPr>
      </w:pPr>
      <w:r w:rsidRPr="0053653F">
        <w:rPr>
          <w:b/>
          <w:bCs/>
          <w:sz w:val="24"/>
          <w:szCs w:val="24"/>
        </w:rPr>
        <w:t> </w:t>
      </w:r>
      <w:r w:rsidR="00FC10CD" w:rsidRPr="00FC10CD">
        <w:rPr>
          <w:b/>
          <w:bCs/>
          <w:sz w:val="24"/>
          <w:szCs w:val="24"/>
        </w:rPr>
        <w:t>2.3. Данные об исполнении мероприятий, возложенных ИПРА инвалида</w:t>
      </w:r>
      <w:r w:rsidR="00FC10CD" w:rsidRPr="00FC10CD">
        <w:rPr>
          <w:b/>
          <w:bCs/>
          <w:sz w:val="24"/>
          <w:szCs w:val="24"/>
        </w:rPr>
        <w:br/>
        <w:t>(ИПРА ребенка-инвалида) на орган исполнительной власти субъекта Российской</w:t>
      </w:r>
    </w:p>
    <w:tbl>
      <w:tblPr>
        <w:tblW w:w="1020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537"/>
        <w:gridCol w:w="2126"/>
        <w:gridCol w:w="1701"/>
        <w:gridCol w:w="1842"/>
      </w:tblGrid>
      <w:tr w:rsidR="00392D54" w:rsidRPr="009F485F" w:rsidTr="00E7087A">
        <w:trPr>
          <w:jc w:val="center"/>
        </w:trPr>
        <w:tc>
          <w:tcPr>
            <w:tcW w:w="4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D54" w:rsidRPr="00E7087A" w:rsidRDefault="00392D54" w:rsidP="00690C0F">
            <w:pPr>
              <w:jc w:val="center"/>
              <w:rPr>
                <w:sz w:val="23"/>
                <w:szCs w:val="23"/>
              </w:rPr>
            </w:pPr>
            <w:r w:rsidRPr="00E7087A">
              <w:rPr>
                <w:sz w:val="23"/>
                <w:szCs w:val="23"/>
              </w:rPr>
              <w:t>Наименование мероприятия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D54" w:rsidRPr="00E7087A" w:rsidRDefault="00392D54" w:rsidP="00690C0F">
            <w:pPr>
              <w:jc w:val="center"/>
              <w:rPr>
                <w:sz w:val="23"/>
                <w:szCs w:val="23"/>
              </w:rPr>
            </w:pPr>
            <w:r w:rsidRPr="00E7087A">
              <w:rPr>
                <w:sz w:val="23"/>
                <w:szCs w:val="23"/>
              </w:rPr>
              <w:t>Исполнитель мероприятия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D54" w:rsidRPr="00E7087A" w:rsidRDefault="00392D54" w:rsidP="00690C0F">
            <w:pPr>
              <w:jc w:val="center"/>
              <w:rPr>
                <w:sz w:val="23"/>
                <w:szCs w:val="23"/>
              </w:rPr>
            </w:pPr>
            <w:r w:rsidRPr="00E7087A">
              <w:rPr>
                <w:sz w:val="23"/>
                <w:szCs w:val="23"/>
              </w:rPr>
              <w:t>Дата исполнения мероприятия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92D54" w:rsidRPr="00E7087A" w:rsidRDefault="00392D54" w:rsidP="00690C0F">
            <w:pPr>
              <w:jc w:val="center"/>
              <w:rPr>
                <w:sz w:val="23"/>
                <w:szCs w:val="23"/>
              </w:rPr>
            </w:pPr>
            <w:proofErr w:type="gramStart"/>
            <w:r w:rsidRPr="00E7087A">
              <w:rPr>
                <w:sz w:val="23"/>
                <w:szCs w:val="23"/>
              </w:rPr>
              <w:t>Результат выполнения мероприятия (выполнено/</w:t>
            </w:r>
            <w:proofErr w:type="gramEnd"/>
          </w:p>
          <w:p w:rsidR="00392D54" w:rsidRPr="00E7087A" w:rsidRDefault="00392D54" w:rsidP="00690C0F">
            <w:pPr>
              <w:jc w:val="center"/>
              <w:rPr>
                <w:sz w:val="23"/>
                <w:szCs w:val="23"/>
              </w:rPr>
            </w:pPr>
            <w:r w:rsidRPr="00E7087A">
              <w:rPr>
                <w:sz w:val="23"/>
                <w:szCs w:val="23"/>
              </w:rPr>
              <w:t>не выполнено)</w:t>
            </w:r>
          </w:p>
        </w:tc>
      </w:tr>
      <w:tr w:rsidR="00C5464B" w:rsidRPr="009F485F" w:rsidTr="00E7087A">
        <w:trPr>
          <w:trHeight w:val="232"/>
          <w:jc w:val="center"/>
        </w:trPr>
        <w:tc>
          <w:tcPr>
            <w:tcW w:w="102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5464B" w:rsidRPr="009F485F" w:rsidRDefault="002176A1" w:rsidP="00ED282E">
            <w:pPr>
              <w:jc w:val="center"/>
              <w:rPr>
                <w:sz w:val="23"/>
                <w:szCs w:val="23"/>
              </w:rPr>
            </w:pPr>
            <w:r w:rsidRPr="009F485F">
              <w:rPr>
                <w:sz w:val="23"/>
                <w:szCs w:val="23"/>
              </w:rPr>
              <w:t>Условия по организации обучения</w:t>
            </w:r>
          </w:p>
        </w:tc>
      </w:tr>
      <w:tr w:rsidR="00C5464B" w:rsidRPr="009F485F" w:rsidTr="00E7087A">
        <w:trPr>
          <w:trHeight w:val="552"/>
          <w:jc w:val="center"/>
        </w:trPr>
        <w:tc>
          <w:tcPr>
            <w:tcW w:w="4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746" w:rsidRPr="009F485F" w:rsidRDefault="00195746" w:rsidP="009F485F">
            <w:pPr>
              <w:pStyle w:val="Default"/>
              <w:tabs>
                <w:tab w:val="left" w:pos="2160"/>
              </w:tabs>
              <w:jc w:val="center"/>
              <w:rPr>
                <w:sz w:val="23"/>
                <w:szCs w:val="23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64B" w:rsidRPr="009F485F" w:rsidRDefault="00C5464B" w:rsidP="008B3523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64B" w:rsidRPr="009C135E" w:rsidRDefault="006B0C91" w:rsidP="009F485F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bookmarkStart w:id="12" w:name="ipra_datek"/>
            <w:r>
              <w:rPr>
                <w:sz w:val="23"/>
                <w:szCs w:val="23"/>
              </w:rPr>
              <w:t xml:space="preserve">До </w:t>
            </w:r>
            <w:r w:rsidR="009C135E">
              <w:rPr>
                <w:sz w:val="23"/>
                <w:szCs w:val="23"/>
                <w:lang w:val="en-US"/>
              </w:rPr>
              <w:t>[</w:t>
            </w:r>
            <w:proofErr w:type="spellStart"/>
            <w:r w:rsidR="009C135E">
              <w:rPr>
                <w:sz w:val="23"/>
                <w:szCs w:val="23"/>
                <w:lang w:val="en-US"/>
              </w:rPr>
              <w:t>ipra_datek</w:t>
            </w:r>
            <w:proofErr w:type="spellEnd"/>
            <w:r w:rsidR="009C135E">
              <w:rPr>
                <w:sz w:val="23"/>
                <w:szCs w:val="23"/>
                <w:lang w:val="en-US"/>
              </w:rPr>
              <w:t>]</w:t>
            </w:r>
            <w:bookmarkEnd w:id="12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5464B" w:rsidRPr="009F485F" w:rsidRDefault="00C5464B" w:rsidP="00ED282E">
            <w:pPr>
              <w:jc w:val="center"/>
              <w:rPr>
                <w:sz w:val="23"/>
                <w:szCs w:val="23"/>
              </w:rPr>
            </w:pPr>
          </w:p>
        </w:tc>
      </w:tr>
      <w:tr w:rsidR="00F23AA5" w:rsidRPr="009F485F" w:rsidTr="00E7087A">
        <w:trPr>
          <w:trHeight w:val="269"/>
          <w:jc w:val="center"/>
        </w:trPr>
        <w:tc>
          <w:tcPr>
            <w:tcW w:w="102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3AA5" w:rsidRPr="009F485F" w:rsidRDefault="00F23AA5" w:rsidP="00ED282E">
            <w:pPr>
              <w:jc w:val="center"/>
              <w:rPr>
                <w:sz w:val="23"/>
                <w:szCs w:val="23"/>
              </w:rPr>
            </w:pPr>
            <w:r w:rsidRPr="009F485F">
              <w:rPr>
                <w:sz w:val="23"/>
                <w:szCs w:val="23"/>
              </w:rPr>
              <w:t>Психолого-педагогическая помощь</w:t>
            </w:r>
          </w:p>
        </w:tc>
      </w:tr>
      <w:tr w:rsidR="00F23AA5" w:rsidRPr="009F485F" w:rsidTr="00E7087A">
        <w:trPr>
          <w:trHeight w:val="552"/>
          <w:jc w:val="center"/>
        </w:trPr>
        <w:tc>
          <w:tcPr>
            <w:tcW w:w="4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AA5" w:rsidRPr="009F485F" w:rsidRDefault="00F23AA5" w:rsidP="009F485F">
            <w:pPr>
              <w:pStyle w:val="Default"/>
              <w:tabs>
                <w:tab w:val="left" w:pos="2160"/>
              </w:tabs>
              <w:jc w:val="center"/>
              <w:rPr>
                <w:sz w:val="23"/>
                <w:szCs w:val="23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AA5" w:rsidRPr="009F485F" w:rsidRDefault="00F23AA5" w:rsidP="008B3523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AA5" w:rsidRPr="009F485F" w:rsidRDefault="006B0C91" w:rsidP="00B903AA">
            <w:pPr>
              <w:pStyle w:val="Default"/>
              <w:jc w:val="center"/>
              <w:rPr>
                <w:sz w:val="23"/>
                <w:szCs w:val="23"/>
              </w:rPr>
            </w:pPr>
            <w:bookmarkStart w:id="13" w:name="ipra_datek2"/>
            <w:r>
              <w:rPr>
                <w:sz w:val="23"/>
                <w:szCs w:val="23"/>
              </w:rPr>
              <w:t xml:space="preserve">До </w:t>
            </w:r>
            <w:r w:rsidR="009C135E">
              <w:rPr>
                <w:sz w:val="23"/>
                <w:szCs w:val="23"/>
                <w:lang w:val="en-US"/>
              </w:rPr>
              <w:t>[ipra_datek2]</w:t>
            </w:r>
            <w:bookmarkEnd w:id="13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23AA5" w:rsidRPr="009F485F" w:rsidRDefault="00F23AA5" w:rsidP="00ED282E">
            <w:pPr>
              <w:jc w:val="center"/>
              <w:rPr>
                <w:sz w:val="23"/>
                <w:szCs w:val="23"/>
              </w:rPr>
            </w:pPr>
          </w:p>
        </w:tc>
      </w:tr>
    </w:tbl>
    <w:p w:rsidR="00304D51" w:rsidRPr="0053653F" w:rsidRDefault="00B16441" w:rsidP="009F485F">
      <w:pPr>
        <w:spacing w:before="240" w:after="240"/>
        <w:jc w:val="center"/>
        <w:rPr>
          <w:b/>
          <w:bCs/>
          <w:sz w:val="24"/>
          <w:szCs w:val="24"/>
        </w:rPr>
      </w:pPr>
      <w:r w:rsidRPr="0053653F">
        <w:rPr>
          <w:b/>
          <w:bCs/>
          <w:sz w:val="24"/>
          <w:szCs w:val="24"/>
        </w:rPr>
        <w:t>3. Причины неисполнения мероприятий, предусмотренных ИПРА инвалида</w:t>
      </w:r>
      <w:r w:rsidRPr="0053653F">
        <w:rPr>
          <w:b/>
          <w:bCs/>
          <w:sz w:val="24"/>
          <w:szCs w:val="24"/>
        </w:rPr>
        <w:br/>
        <w:t>(ИПРА ребенка-инвалида)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55"/>
        <w:gridCol w:w="9838"/>
      </w:tblGrid>
      <w:tr w:rsidR="00B16441" w:rsidRPr="00B903AA"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441" w:rsidRPr="00B903AA" w:rsidRDefault="00B16441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B903AA" w:rsidRDefault="00B16441">
            <w:pPr>
              <w:ind w:left="227"/>
              <w:rPr>
                <w:sz w:val="23"/>
                <w:szCs w:val="23"/>
              </w:rPr>
            </w:pPr>
            <w:r w:rsidRPr="00B903AA">
              <w:rPr>
                <w:sz w:val="23"/>
                <w:szCs w:val="23"/>
              </w:rPr>
              <w:t>Инвалид (ребенок-инвалид) либо законный (уполномоченный) представитель не обратился</w:t>
            </w:r>
          </w:p>
        </w:tc>
      </w:tr>
    </w:tbl>
    <w:p w:rsidR="00FC10CD" w:rsidRPr="00B903AA" w:rsidRDefault="00B16441">
      <w:pPr>
        <w:spacing w:after="120"/>
        <w:jc w:val="both"/>
        <w:rPr>
          <w:sz w:val="23"/>
          <w:szCs w:val="23"/>
        </w:rPr>
      </w:pPr>
      <w:r w:rsidRPr="00B903AA">
        <w:rPr>
          <w:sz w:val="23"/>
          <w:szCs w:val="23"/>
        </w:rPr>
        <w:t>в соответствующий орган государственной власти, орган местного самоуправления, организацию независимо от организационно-правовых форм за предоставлением мероприятий, предусмотренных ИПРА инвалида (ИПРА ребенка-инвалида).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55"/>
        <w:gridCol w:w="9838"/>
      </w:tblGrid>
      <w:tr w:rsidR="00B16441" w:rsidRPr="00B903AA"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441" w:rsidRPr="00B903AA" w:rsidRDefault="00B16441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B903AA" w:rsidRDefault="00B16441">
            <w:pPr>
              <w:ind w:left="255"/>
              <w:rPr>
                <w:sz w:val="23"/>
                <w:szCs w:val="23"/>
              </w:rPr>
            </w:pPr>
            <w:r w:rsidRPr="00B903AA">
              <w:rPr>
                <w:sz w:val="23"/>
                <w:szCs w:val="23"/>
              </w:rPr>
              <w:t xml:space="preserve">Инвалид (ребенок-инвалид) либо законный (уполномоченный) представитель отказался  </w:t>
            </w:r>
            <w:proofErr w:type="gramStart"/>
            <w:r w:rsidRPr="00B903AA">
              <w:rPr>
                <w:sz w:val="23"/>
                <w:szCs w:val="23"/>
              </w:rPr>
              <w:t>от</w:t>
            </w:r>
            <w:proofErr w:type="gramEnd"/>
          </w:p>
        </w:tc>
      </w:tr>
    </w:tbl>
    <w:p w:rsidR="00A17DF3" w:rsidRPr="00B903AA" w:rsidRDefault="00B16441">
      <w:pPr>
        <w:spacing w:after="120"/>
        <w:jc w:val="both"/>
        <w:rPr>
          <w:sz w:val="23"/>
          <w:szCs w:val="23"/>
        </w:rPr>
      </w:pPr>
      <w:r w:rsidRPr="00B903AA">
        <w:rPr>
          <w:sz w:val="23"/>
          <w:szCs w:val="23"/>
        </w:rPr>
        <w:t>того или иного вида, формы и объема мероприятий, предусмотренных ИПРА инвалида (ИПРА ребенка-инвалида).</w:t>
      </w:r>
    </w:p>
    <w:tbl>
      <w:tblPr>
        <w:tblW w:w="1009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55"/>
        <w:gridCol w:w="9838"/>
      </w:tblGrid>
      <w:tr w:rsidR="00B16441" w:rsidRPr="00B903AA" w:rsidTr="0056535F"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441" w:rsidRPr="00B903AA" w:rsidRDefault="00B16441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B903AA" w:rsidRDefault="00B16441">
            <w:pPr>
              <w:ind w:left="255"/>
              <w:rPr>
                <w:sz w:val="23"/>
                <w:szCs w:val="23"/>
              </w:rPr>
            </w:pPr>
            <w:r w:rsidRPr="00B903AA">
              <w:rPr>
                <w:sz w:val="23"/>
                <w:szCs w:val="23"/>
              </w:rPr>
              <w:t xml:space="preserve">Инвалид (ребенок-инвалид) либо законный (уполномоченный) представитель отказался  </w:t>
            </w:r>
            <w:proofErr w:type="gramStart"/>
            <w:r w:rsidRPr="00B903AA">
              <w:rPr>
                <w:sz w:val="23"/>
                <w:szCs w:val="23"/>
              </w:rPr>
              <w:t>от</w:t>
            </w:r>
            <w:proofErr w:type="gramEnd"/>
          </w:p>
        </w:tc>
      </w:tr>
    </w:tbl>
    <w:p w:rsidR="000A526B" w:rsidRPr="00B903AA" w:rsidRDefault="00B16441">
      <w:pPr>
        <w:spacing w:after="120"/>
        <w:rPr>
          <w:sz w:val="23"/>
          <w:szCs w:val="23"/>
        </w:rPr>
      </w:pPr>
      <w:r w:rsidRPr="00B903AA">
        <w:rPr>
          <w:sz w:val="23"/>
          <w:szCs w:val="23"/>
        </w:rPr>
        <w:t>реализации ИПРА инвалида (ИПРА ребенка-инвалида) в целом.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55"/>
        <w:gridCol w:w="9838"/>
      </w:tblGrid>
      <w:tr w:rsidR="00B16441" w:rsidRPr="00B903AA"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441" w:rsidRPr="00B903AA" w:rsidRDefault="00B16441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B903AA" w:rsidRDefault="00B16441">
            <w:pPr>
              <w:ind w:left="255"/>
              <w:rPr>
                <w:sz w:val="23"/>
                <w:szCs w:val="23"/>
              </w:rPr>
            </w:pPr>
            <w:proofErr w:type="gramStart"/>
            <w:r w:rsidRPr="00B903AA">
              <w:rPr>
                <w:sz w:val="23"/>
                <w:szCs w:val="23"/>
              </w:rPr>
              <w:t>Причины неисполнения мероприятий, предусмотренных ИПРА инвалида (ИПРА  ребенка­</w:t>
            </w:r>
            <w:proofErr w:type="gramEnd"/>
          </w:p>
        </w:tc>
      </w:tr>
    </w:tbl>
    <w:p w:rsidR="005753CC" w:rsidRPr="00B903AA" w:rsidRDefault="00B16441">
      <w:pPr>
        <w:jc w:val="both"/>
        <w:rPr>
          <w:sz w:val="23"/>
          <w:szCs w:val="23"/>
        </w:rPr>
      </w:pPr>
      <w:r w:rsidRPr="00B903AA">
        <w:rPr>
          <w:sz w:val="23"/>
          <w:szCs w:val="23"/>
        </w:rPr>
        <w:t>инвалида), при согласии инвалида (ребенка-инвалида) либо законного (уполномоченного) представителя на их реализацию:</w:t>
      </w:r>
    </w:p>
    <w:p w:rsidR="009D195D" w:rsidRPr="0053653F" w:rsidRDefault="008727FA" w:rsidP="003163B0">
      <w:pPr>
        <w:pBdr>
          <w:top w:val="single" w:sz="4" w:space="1" w:color="auto"/>
        </w:pBdr>
        <w:spacing w:after="480"/>
        <w:ind w:right="113"/>
        <w:jc w:val="center"/>
        <w:rPr>
          <w:sz w:val="18"/>
          <w:szCs w:val="18"/>
        </w:rPr>
      </w:pPr>
      <w:r w:rsidRPr="0053653F">
        <w:rPr>
          <w:sz w:val="18"/>
          <w:szCs w:val="18"/>
        </w:rPr>
        <w:t xml:space="preserve"> </w:t>
      </w:r>
      <w:r w:rsidR="00B16441" w:rsidRPr="0053653F">
        <w:rPr>
          <w:sz w:val="18"/>
          <w:szCs w:val="18"/>
        </w:rPr>
        <w:t>(указываются причины неисполнения мероприятий, предусмотренных ИПРА инвалида (ИПРА ребенка-инвалида)</w:t>
      </w:r>
      <w:r w:rsidR="00B16441" w:rsidRPr="0053653F">
        <w:rPr>
          <w:sz w:val="18"/>
          <w:szCs w:val="18"/>
        </w:rPr>
        <w:br/>
        <w:t>по каждому невыполненному мероприятию)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345"/>
        <w:gridCol w:w="170"/>
        <w:gridCol w:w="454"/>
        <w:gridCol w:w="255"/>
        <w:gridCol w:w="1247"/>
        <w:gridCol w:w="369"/>
        <w:gridCol w:w="369"/>
        <w:gridCol w:w="284"/>
      </w:tblGrid>
      <w:tr w:rsidR="00B16441" w:rsidRPr="0053653F" w:rsidTr="009D195D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pPr>
              <w:rPr>
                <w:sz w:val="24"/>
                <w:szCs w:val="24"/>
              </w:rPr>
            </w:pPr>
            <w:r w:rsidRPr="0053653F">
              <w:rPr>
                <w:sz w:val="24"/>
                <w:szCs w:val="24"/>
              </w:rPr>
              <w:t>Дата направления информации: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9D195D" w:rsidRDefault="00532A8A">
            <w:pPr>
              <w:jc w:val="right"/>
              <w:rPr>
                <w:sz w:val="24"/>
                <w:szCs w:val="24"/>
              </w:rPr>
            </w:pPr>
            <w:r w:rsidRPr="009D195D">
              <w:rPr>
                <w:sz w:val="24"/>
                <w:szCs w:val="24"/>
              </w:rPr>
              <w:t>&lt;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E7087A" w:rsidRDefault="00B1644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9D195D" w:rsidRDefault="00532A8A">
            <w:pPr>
              <w:rPr>
                <w:sz w:val="24"/>
                <w:szCs w:val="24"/>
              </w:rPr>
            </w:pPr>
            <w:r w:rsidRPr="009D195D">
              <w:rPr>
                <w:sz w:val="24"/>
                <w:szCs w:val="24"/>
              </w:rPr>
              <w:t>&gt;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E7087A" w:rsidRDefault="00B1644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pPr>
              <w:jc w:val="right"/>
              <w:rPr>
                <w:sz w:val="24"/>
                <w:szCs w:val="24"/>
              </w:rPr>
            </w:pPr>
            <w:r w:rsidRPr="0053653F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E7087A" w:rsidRDefault="00E7087A" w:rsidP="001E4A31">
            <w:pPr>
              <w:rPr>
                <w:sz w:val="24"/>
                <w:szCs w:val="24"/>
                <w:lang w:val="en-US"/>
              </w:rPr>
            </w:pPr>
            <w:bookmarkStart w:id="14" w:name="y"/>
            <w:r>
              <w:rPr>
                <w:sz w:val="24"/>
                <w:szCs w:val="24"/>
                <w:lang w:val="en-US"/>
              </w:rPr>
              <w:t>[y]</w:t>
            </w:r>
            <w:bookmarkEnd w:id="14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441" w:rsidRPr="0053653F" w:rsidRDefault="00B16441">
            <w:pPr>
              <w:ind w:left="57"/>
              <w:rPr>
                <w:sz w:val="24"/>
                <w:szCs w:val="24"/>
              </w:rPr>
            </w:pPr>
            <w:proofErr w:type="gramStart"/>
            <w:r w:rsidRPr="0053653F">
              <w:rPr>
                <w:sz w:val="24"/>
                <w:szCs w:val="24"/>
              </w:rPr>
              <w:t>г</w:t>
            </w:r>
            <w:proofErr w:type="gramEnd"/>
            <w:r w:rsidRPr="0053653F">
              <w:rPr>
                <w:sz w:val="24"/>
                <w:szCs w:val="24"/>
              </w:rPr>
              <w:t>.</w:t>
            </w:r>
          </w:p>
        </w:tc>
      </w:tr>
      <w:tr w:rsidR="009D195D" w:rsidRPr="0053653F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95D" w:rsidRPr="0053653F" w:rsidRDefault="009D195D">
            <w:pPr>
              <w:rPr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95D" w:rsidRPr="009D195D" w:rsidRDefault="009D195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95D" w:rsidRDefault="009D19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95D" w:rsidRPr="009D195D" w:rsidRDefault="009D195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95D" w:rsidRDefault="009D19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95D" w:rsidRPr="0053653F" w:rsidRDefault="009D195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95D" w:rsidRDefault="009D195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95D" w:rsidRPr="0053653F" w:rsidRDefault="009D195D">
            <w:pPr>
              <w:ind w:left="57"/>
              <w:rPr>
                <w:sz w:val="24"/>
                <w:szCs w:val="24"/>
              </w:rPr>
            </w:pPr>
          </w:p>
        </w:tc>
      </w:tr>
    </w:tbl>
    <w:p w:rsidR="00B16441" w:rsidRPr="0053653F" w:rsidRDefault="00B16441">
      <w:pPr>
        <w:spacing w:after="24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024"/>
        <w:gridCol w:w="2267"/>
        <w:gridCol w:w="284"/>
        <w:gridCol w:w="3400"/>
      </w:tblGrid>
      <w:tr w:rsidR="008207DF" w:rsidTr="008207DF">
        <w:tc>
          <w:tcPr>
            <w:tcW w:w="4026" w:type="dxa"/>
            <w:vAlign w:val="bottom"/>
            <w:hideMark/>
          </w:tcPr>
          <w:p w:rsidR="008207DF" w:rsidRPr="009F485F" w:rsidRDefault="008207DF">
            <w:pPr>
              <w:spacing w:line="276" w:lineRule="auto"/>
              <w:rPr>
                <w:sz w:val="23"/>
                <w:szCs w:val="23"/>
              </w:rPr>
            </w:pPr>
            <w:r w:rsidRPr="009F485F">
              <w:rPr>
                <w:sz w:val="23"/>
                <w:szCs w:val="23"/>
              </w:rPr>
              <w:t>Заместитель начальника Департамента (уполномоченный заместитель руководителя)</w:t>
            </w:r>
            <w:r w:rsidRPr="009F485F">
              <w:rPr>
                <w:sz w:val="23"/>
                <w:szCs w:val="23"/>
              </w:rPr>
              <w:br/>
              <w:t>органа исполнительной власти субъекта Российской Федерации, регионального отделения Фонда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07DF" w:rsidRPr="009F485F" w:rsidRDefault="008207DF">
            <w:pPr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84" w:type="dxa"/>
            <w:vAlign w:val="bottom"/>
          </w:tcPr>
          <w:p w:rsidR="008207DF" w:rsidRPr="009F485F" w:rsidRDefault="008207DF">
            <w:pPr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207DF" w:rsidRPr="009F485F" w:rsidRDefault="008207DF">
            <w:pPr>
              <w:spacing w:line="276" w:lineRule="auto"/>
              <w:jc w:val="center"/>
              <w:rPr>
                <w:sz w:val="23"/>
                <w:szCs w:val="23"/>
              </w:rPr>
            </w:pPr>
            <w:r w:rsidRPr="009F485F">
              <w:rPr>
                <w:sz w:val="23"/>
                <w:szCs w:val="23"/>
              </w:rPr>
              <w:t>Л.Н. Воробьева</w:t>
            </w:r>
          </w:p>
        </w:tc>
      </w:tr>
      <w:tr w:rsidR="008207DF" w:rsidTr="008207DF">
        <w:tc>
          <w:tcPr>
            <w:tcW w:w="4026" w:type="dxa"/>
          </w:tcPr>
          <w:p w:rsidR="008207DF" w:rsidRPr="00D76C2B" w:rsidRDefault="008207DF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hideMark/>
          </w:tcPr>
          <w:p w:rsidR="008207DF" w:rsidRDefault="008207DF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:rsidR="008207DF" w:rsidRDefault="008207D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402" w:type="dxa"/>
            <w:hideMark/>
          </w:tcPr>
          <w:p w:rsidR="008207DF" w:rsidRDefault="008207DF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инициалы)</w:t>
            </w:r>
          </w:p>
        </w:tc>
      </w:tr>
    </w:tbl>
    <w:p w:rsidR="00B16441" w:rsidRDefault="008207DF" w:rsidP="0056535F">
      <w:pPr>
        <w:spacing w:after="480"/>
        <w:rPr>
          <w:sz w:val="22"/>
          <w:szCs w:val="22"/>
        </w:rPr>
      </w:pPr>
      <w:r>
        <w:rPr>
          <w:sz w:val="24"/>
          <w:szCs w:val="24"/>
        </w:rPr>
        <w:t>М.П.</w:t>
      </w:r>
    </w:p>
    <w:sectPr w:rsidR="00B16441" w:rsidSect="009F485F">
      <w:headerReference w:type="default" r:id="rId8"/>
      <w:pgSz w:w="11907" w:h="16840" w:code="9"/>
      <w:pgMar w:top="568" w:right="851" w:bottom="568" w:left="1134" w:header="397" w:footer="397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758" w:rsidRDefault="00720758">
      <w:r>
        <w:separator/>
      </w:r>
    </w:p>
  </w:endnote>
  <w:endnote w:type="continuationSeparator" w:id="0">
    <w:p w:rsidR="00720758" w:rsidRDefault="00720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758" w:rsidRDefault="00720758">
      <w:r>
        <w:separator/>
      </w:r>
    </w:p>
  </w:footnote>
  <w:footnote w:type="continuationSeparator" w:id="0">
    <w:p w:rsidR="00720758" w:rsidRDefault="007207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F5C" w:rsidRDefault="00392F5C">
    <w:pPr>
      <w:pStyle w:val="a3"/>
      <w:jc w:val="right"/>
      <w:rPr>
        <w:b/>
        <w:bCs/>
        <w:sz w:val="14"/>
        <w:szCs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3C8D6B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402"/>
    <w:multiLevelType w:val="multilevel"/>
    <w:tmpl w:val="00000885"/>
    <w:lvl w:ilvl="0">
      <w:start w:val="2"/>
      <w:numFmt w:val="decimal"/>
      <w:lvlText w:val="%1."/>
      <w:lvlJc w:val="left"/>
      <w:pPr>
        <w:ind w:hanging="279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hanging="350"/>
      </w:pPr>
      <w:rPr>
        <w:rFonts w:ascii="Times New Roman" w:hAnsi="Times New Roman" w:cs="Times New Roman"/>
        <w:b/>
        <w:bCs/>
        <w:w w:val="101"/>
        <w:sz w:val="25"/>
        <w:szCs w:val="25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hanging="204"/>
      </w:pPr>
      <w:rPr>
        <w:rFonts w:ascii="Times New Roman" w:hAnsi="Times New Roman" w:cs="Times New Roman"/>
        <w:b w:val="0"/>
        <w:bCs w:val="0"/>
        <w:w w:val="102"/>
        <w:sz w:val="20"/>
        <w:szCs w:val="20"/>
      </w:rPr>
    </w:lvl>
    <w:lvl w:ilvl="1">
      <w:start w:val="1"/>
      <w:numFmt w:val="decimal"/>
      <w:lvlText w:val="%1.%2."/>
      <w:lvlJc w:val="left"/>
      <w:pPr>
        <w:ind w:hanging="350"/>
      </w:pPr>
      <w:rPr>
        <w:rFonts w:ascii="Times New Roman" w:hAnsi="Times New Roman" w:cs="Times New Roman"/>
        <w:b w:val="0"/>
        <w:bCs w:val="0"/>
        <w:w w:val="98"/>
        <w:sz w:val="20"/>
        <w:szCs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hanging="401"/>
      </w:pPr>
      <w:rPr>
        <w:rFonts w:cs="Times New Roman"/>
      </w:rPr>
    </w:lvl>
    <w:lvl w:ilvl="1">
      <w:start w:val="5"/>
      <w:numFmt w:val="decimal"/>
      <w:lvlText w:val="%1.%2."/>
      <w:lvlJc w:val="left"/>
      <w:pPr>
        <w:ind w:hanging="401"/>
      </w:pPr>
      <w:rPr>
        <w:rFonts w:ascii="Times New Roman" w:hAnsi="Times New Roman" w:cs="Times New Roman"/>
        <w:b w:val="0"/>
        <w:bCs w:val="0"/>
        <w:w w:val="97"/>
        <w:sz w:val="24"/>
        <w:szCs w:val="24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hanging="309"/>
      </w:pPr>
      <w:rPr>
        <w:rFonts w:ascii="Times New Roman" w:hAnsi="Times New Roman" w:cs="Times New Roman"/>
        <w:b w:val="0"/>
        <w:bCs w:val="0"/>
        <w:w w:val="90"/>
        <w:sz w:val="23"/>
        <w:szCs w:val="23"/>
      </w:rPr>
    </w:lvl>
    <w:lvl w:ilvl="1">
      <w:start w:val="1"/>
      <w:numFmt w:val="decimal"/>
      <w:lvlText w:val="%2."/>
      <w:lvlJc w:val="left"/>
      <w:pPr>
        <w:ind w:hanging="254"/>
      </w:pPr>
      <w:rPr>
        <w:rFonts w:ascii="Times New Roman" w:hAnsi="Times New Roman" w:cs="Times New Roman"/>
        <w:b w:val="0"/>
        <w:bCs w:val="0"/>
        <w:w w:val="98"/>
        <w:sz w:val="28"/>
        <w:szCs w:val="28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951402"/>
    <w:multiLevelType w:val="multilevel"/>
    <w:tmpl w:val="9500BA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1C74F5B"/>
    <w:multiLevelType w:val="multilevel"/>
    <w:tmpl w:val="37D2CD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54A09F4"/>
    <w:multiLevelType w:val="multilevel"/>
    <w:tmpl w:val="5AD4F3CA"/>
    <w:lvl w:ilvl="0">
      <w:start w:val="1"/>
      <w:numFmt w:val="decimal"/>
      <w:lvlText w:val="%1."/>
      <w:lvlJc w:val="left"/>
      <w:pPr>
        <w:ind w:left="113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09775617"/>
    <w:multiLevelType w:val="multilevel"/>
    <w:tmpl w:val="CA7467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36D6528"/>
    <w:multiLevelType w:val="multilevel"/>
    <w:tmpl w:val="E86ADD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0">
    <w:nsid w:val="15B32538"/>
    <w:multiLevelType w:val="multilevel"/>
    <w:tmpl w:val="01709E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1">
    <w:nsid w:val="1800619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2">
    <w:nsid w:val="1B5D790C"/>
    <w:multiLevelType w:val="multilevel"/>
    <w:tmpl w:val="07BAD1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107474A"/>
    <w:multiLevelType w:val="multilevel"/>
    <w:tmpl w:val="6E7C26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4">
    <w:nsid w:val="265B2708"/>
    <w:multiLevelType w:val="multilevel"/>
    <w:tmpl w:val="A746A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5">
    <w:nsid w:val="28C84B04"/>
    <w:multiLevelType w:val="multilevel"/>
    <w:tmpl w:val="BCACBA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94C105A"/>
    <w:multiLevelType w:val="multilevel"/>
    <w:tmpl w:val="22C2E5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E2A4335"/>
    <w:multiLevelType w:val="multilevel"/>
    <w:tmpl w:val="B0D09B5A"/>
    <w:lvl w:ilvl="0">
      <w:start w:val="1"/>
      <w:numFmt w:val="decimal"/>
      <w:lvlText w:val="%1)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69C43D2"/>
    <w:multiLevelType w:val="multilevel"/>
    <w:tmpl w:val="F5AC8C8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9">
    <w:nsid w:val="37B30C7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0">
    <w:nsid w:val="37D367BA"/>
    <w:multiLevelType w:val="multilevel"/>
    <w:tmpl w:val="404E4E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C70663E"/>
    <w:multiLevelType w:val="multilevel"/>
    <w:tmpl w:val="40683E9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2">
    <w:nsid w:val="412C7791"/>
    <w:multiLevelType w:val="multilevel"/>
    <w:tmpl w:val="726E61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320697D"/>
    <w:multiLevelType w:val="multilevel"/>
    <w:tmpl w:val="5DCCBA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3A6782E"/>
    <w:multiLevelType w:val="multilevel"/>
    <w:tmpl w:val="BC383D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4A3673C"/>
    <w:multiLevelType w:val="multilevel"/>
    <w:tmpl w:val="5BE024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8162BA3"/>
    <w:multiLevelType w:val="multilevel"/>
    <w:tmpl w:val="6A940AE4"/>
    <w:lvl w:ilvl="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48856694"/>
    <w:multiLevelType w:val="multilevel"/>
    <w:tmpl w:val="EFEE2F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9020FEC"/>
    <w:multiLevelType w:val="multilevel"/>
    <w:tmpl w:val="0AFA82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99D5138"/>
    <w:multiLevelType w:val="multilevel"/>
    <w:tmpl w:val="517A0C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2733CC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>
    <w:nsid w:val="53DA1FFD"/>
    <w:multiLevelType w:val="multilevel"/>
    <w:tmpl w:val="3DE2809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2">
    <w:nsid w:val="54255155"/>
    <w:multiLevelType w:val="multilevel"/>
    <w:tmpl w:val="D9A06E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4F1576C"/>
    <w:multiLevelType w:val="multilevel"/>
    <w:tmpl w:val="466281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88F400D"/>
    <w:multiLevelType w:val="multilevel"/>
    <w:tmpl w:val="0AFCC7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AD574FB"/>
    <w:multiLevelType w:val="multilevel"/>
    <w:tmpl w:val="72A8202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6">
    <w:nsid w:val="5D026562"/>
    <w:multiLevelType w:val="multilevel"/>
    <w:tmpl w:val="784A09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5E315B4B"/>
    <w:multiLevelType w:val="multilevel"/>
    <w:tmpl w:val="382C6E7E"/>
    <w:lvl w:ilvl="0">
      <w:start w:val="14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8">
    <w:nsid w:val="5FDE23E7"/>
    <w:multiLevelType w:val="multilevel"/>
    <w:tmpl w:val="0E74FB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627145BA"/>
    <w:multiLevelType w:val="multilevel"/>
    <w:tmpl w:val="875678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6527568D"/>
    <w:multiLevelType w:val="multilevel"/>
    <w:tmpl w:val="373EB8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6B7D76D1"/>
    <w:multiLevelType w:val="multilevel"/>
    <w:tmpl w:val="26D2D0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6BFF528D"/>
    <w:multiLevelType w:val="multilevel"/>
    <w:tmpl w:val="7EA62A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6F5C62E8"/>
    <w:multiLevelType w:val="multilevel"/>
    <w:tmpl w:val="3620F6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>
    <w:nsid w:val="760F7ED1"/>
    <w:multiLevelType w:val="multilevel"/>
    <w:tmpl w:val="C9D45E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7C5D5521"/>
    <w:multiLevelType w:val="multilevel"/>
    <w:tmpl w:val="41F0F0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5"/>
  </w:num>
  <w:num w:numId="3">
    <w:abstractNumId w:val="23"/>
  </w:num>
  <w:num w:numId="4">
    <w:abstractNumId w:val="24"/>
  </w:num>
  <w:num w:numId="5">
    <w:abstractNumId w:val="42"/>
  </w:num>
  <w:num w:numId="6">
    <w:abstractNumId w:val="43"/>
  </w:num>
  <w:num w:numId="7">
    <w:abstractNumId w:val="36"/>
  </w:num>
  <w:num w:numId="8">
    <w:abstractNumId w:val="25"/>
  </w:num>
  <w:num w:numId="9">
    <w:abstractNumId w:val="22"/>
  </w:num>
  <w:num w:numId="10">
    <w:abstractNumId w:val="41"/>
  </w:num>
  <w:num w:numId="11">
    <w:abstractNumId w:val="20"/>
  </w:num>
  <w:num w:numId="12">
    <w:abstractNumId w:val="34"/>
  </w:num>
  <w:num w:numId="13">
    <w:abstractNumId w:val="32"/>
  </w:num>
  <w:num w:numId="14">
    <w:abstractNumId w:val="27"/>
  </w:num>
  <w:num w:numId="15">
    <w:abstractNumId w:val="45"/>
  </w:num>
  <w:num w:numId="16">
    <w:abstractNumId w:val="40"/>
  </w:num>
  <w:num w:numId="17">
    <w:abstractNumId w:val="5"/>
  </w:num>
  <w:num w:numId="18">
    <w:abstractNumId w:val="16"/>
  </w:num>
  <w:num w:numId="19">
    <w:abstractNumId w:val="39"/>
  </w:num>
  <w:num w:numId="20">
    <w:abstractNumId w:val="29"/>
  </w:num>
  <w:num w:numId="21">
    <w:abstractNumId w:val="30"/>
  </w:num>
  <w:num w:numId="22">
    <w:abstractNumId w:val="33"/>
  </w:num>
  <w:num w:numId="23">
    <w:abstractNumId w:val="28"/>
  </w:num>
  <w:num w:numId="24">
    <w:abstractNumId w:val="12"/>
  </w:num>
  <w:num w:numId="25">
    <w:abstractNumId w:val="38"/>
  </w:num>
  <w:num w:numId="26">
    <w:abstractNumId w:val="0"/>
  </w:num>
  <w:num w:numId="27">
    <w:abstractNumId w:val="9"/>
  </w:num>
  <w:num w:numId="28">
    <w:abstractNumId w:val="13"/>
  </w:num>
  <w:num w:numId="29">
    <w:abstractNumId w:val="44"/>
  </w:num>
  <w:num w:numId="30">
    <w:abstractNumId w:val="19"/>
  </w:num>
  <w:num w:numId="31">
    <w:abstractNumId w:val="11"/>
  </w:num>
  <w:num w:numId="32">
    <w:abstractNumId w:val="10"/>
  </w:num>
  <w:num w:numId="33">
    <w:abstractNumId w:val="31"/>
  </w:num>
  <w:num w:numId="34">
    <w:abstractNumId w:val="14"/>
  </w:num>
  <w:num w:numId="35">
    <w:abstractNumId w:val="18"/>
  </w:num>
  <w:num w:numId="36">
    <w:abstractNumId w:val="35"/>
  </w:num>
  <w:num w:numId="37">
    <w:abstractNumId w:val="21"/>
  </w:num>
  <w:num w:numId="38">
    <w:abstractNumId w:val="26"/>
  </w:num>
  <w:num w:numId="39">
    <w:abstractNumId w:val="6"/>
  </w:num>
  <w:num w:numId="40">
    <w:abstractNumId w:val="17"/>
  </w:num>
  <w:num w:numId="41">
    <w:abstractNumId w:val="37"/>
  </w:num>
  <w:num w:numId="42">
    <w:abstractNumId w:val="8"/>
  </w:num>
  <w:num w:numId="43">
    <w:abstractNumId w:val="4"/>
  </w:num>
  <w:num w:numId="44">
    <w:abstractNumId w:val="3"/>
  </w:num>
  <w:num w:numId="45">
    <w:abstractNumId w:val="2"/>
  </w:num>
  <w:num w:numId="4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B16441"/>
    <w:rsid w:val="00012939"/>
    <w:rsid w:val="000661A0"/>
    <w:rsid w:val="00090ABB"/>
    <w:rsid w:val="00093813"/>
    <w:rsid w:val="000A526B"/>
    <w:rsid w:val="000E4BC9"/>
    <w:rsid w:val="00103B80"/>
    <w:rsid w:val="001060C8"/>
    <w:rsid w:val="001127AB"/>
    <w:rsid w:val="001178C8"/>
    <w:rsid w:val="00122606"/>
    <w:rsid w:val="001569A8"/>
    <w:rsid w:val="00177979"/>
    <w:rsid w:val="00195746"/>
    <w:rsid w:val="001A576E"/>
    <w:rsid w:val="001C5062"/>
    <w:rsid w:val="001E4A31"/>
    <w:rsid w:val="001F0EA2"/>
    <w:rsid w:val="001F58E2"/>
    <w:rsid w:val="002176A1"/>
    <w:rsid w:val="00226F7F"/>
    <w:rsid w:val="00244AD7"/>
    <w:rsid w:val="0025288D"/>
    <w:rsid w:val="002604EA"/>
    <w:rsid w:val="00284514"/>
    <w:rsid w:val="00292C48"/>
    <w:rsid w:val="002D2532"/>
    <w:rsid w:val="002E0AF0"/>
    <w:rsid w:val="002F12E9"/>
    <w:rsid w:val="002F2151"/>
    <w:rsid w:val="00304D51"/>
    <w:rsid w:val="003163B0"/>
    <w:rsid w:val="00353F79"/>
    <w:rsid w:val="003737B0"/>
    <w:rsid w:val="00392A54"/>
    <w:rsid w:val="00392D54"/>
    <w:rsid w:val="00392F5C"/>
    <w:rsid w:val="003C4FD7"/>
    <w:rsid w:val="003F3EEB"/>
    <w:rsid w:val="003F6378"/>
    <w:rsid w:val="004002D0"/>
    <w:rsid w:val="00400F20"/>
    <w:rsid w:val="0042078E"/>
    <w:rsid w:val="00435FED"/>
    <w:rsid w:val="0045251D"/>
    <w:rsid w:val="00471829"/>
    <w:rsid w:val="004A44EB"/>
    <w:rsid w:val="004B717D"/>
    <w:rsid w:val="004C4C55"/>
    <w:rsid w:val="004F4A2D"/>
    <w:rsid w:val="00532A8A"/>
    <w:rsid w:val="0053653F"/>
    <w:rsid w:val="0055416C"/>
    <w:rsid w:val="00564B71"/>
    <w:rsid w:val="0056535F"/>
    <w:rsid w:val="005753CC"/>
    <w:rsid w:val="00581A80"/>
    <w:rsid w:val="00586BD6"/>
    <w:rsid w:val="00594250"/>
    <w:rsid w:val="00595B33"/>
    <w:rsid w:val="005A3F29"/>
    <w:rsid w:val="005C6812"/>
    <w:rsid w:val="00626C6E"/>
    <w:rsid w:val="00665FB7"/>
    <w:rsid w:val="006830ED"/>
    <w:rsid w:val="00690C0F"/>
    <w:rsid w:val="006B0337"/>
    <w:rsid w:val="006B0C91"/>
    <w:rsid w:val="006C0BC9"/>
    <w:rsid w:val="006E4422"/>
    <w:rsid w:val="00720758"/>
    <w:rsid w:val="007242A6"/>
    <w:rsid w:val="00774C3B"/>
    <w:rsid w:val="00780850"/>
    <w:rsid w:val="008207DF"/>
    <w:rsid w:val="008336FA"/>
    <w:rsid w:val="00834DA4"/>
    <w:rsid w:val="008727FA"/>
    <w:rsid w:val="0087698E"/>
    <w:rsid w:val="00881C3A"/>
    <w:rsid w:val="008966FB"/>
    <w:rsid w:val="00897DDD"/>
    <w:rsid w:val="008A1122"/>
    <w:rsid w:val="008B3523"/>
    <w:rsid w:val="008B4926"/>
    <w:rsid w:val="008B6841"/>
    <w:rsid w:val="008C13F3"/>
    <w:rsid w:val="008D6D23"/>
    <w:rsid w:val="008D793D"/>
    <w:rsid w:val="008F2F0B"/>
    <w:rsid w:val="009668E5"/>
    <w:rsid w:val="009C135E"/>
    <w:rsid w:val="009C31FE"/>
    <w:rsid w:val="009C7A6A"/>
    <w:rsid w:val="009D195D"/>
    <w:rsid w:val="009D1E0B"/>
    <w:rsid w:val="009E502F"/>
    <w:rsid w:val="009F2727"/>
    <w:rsid w:val="009F485F"/>
    <w:rsid w:val="00A12075"/>
    <w:rsid w:val="00A17DF3"/>
    <w:rsid w:val="00A273D3"/>
    <w:rsid w:val="00A6296A"/>
    <w:rsid w:val="00A63CAC"/>
    <w:rsid w:val="00A66FB5"/>
    <w:rsid w:val="00A81AE6"/>
    <w:rsid w:val="00AA4654"/>
    <w:rsid w:val="00AD2707"/>
    <w:rsid w:val="00B05925"/>
    <w:rsid w:val="00B06B13"/>
    <w:rsid w:val="00B16441"/>
    <w:rsid w:val="00B37D94"/>
    <w:rsid w:val="00B51653"/>
    <w:rsid w:val="00B577A9"/>
    <w:rsid w:val="00B76732"/>
    <w:rsid w:val="00B903AA"/>
    <w:rsid w:val="00BA637D"/>
    <w:rsid w:val="00BB5CD5"/>
    <w:rsid w:val="00BC0D31"/>
    <w:rsid w:val="00BE5DB2"/>
    <w:rsid w:val="00C169BE"/>
    <w:rsid w:val="00C32C99"/>
    <w:rsid w:val="00C5464B"/>
    <w:rsid w:val="00C915B5"/>
    <w:rsid w:val="00C94A13"/>
    <w:rsid w:val="00CB0858"/>
    <w:rsid w:val="00CB702D"/>
    <w:rsid w:val="00CB7A64"/>
    <w:rsid w:val="00CE450E"/>
    <w:rsid w:val="00CE7F12"/>
    <w:rsid w:val="00D20E86"/>
    <w:rsid w:val="00D67F49"/>
    <w:rsid w:val="00D76C2B"/>
    <w:rsid w:val="00DA2EAA"/>
    <w:rsid w:val="00DB44C2"/>
    <w:rsid w:val="00DC2422"/>
    <w:rsid w:val="00DD4F9A"/>
    <w:rsid w:val="00E0160A"/>
    <w:rsid w:val="00E131F0"/>
    <w:rsid w:val="00E5342C"/>
    <w:rsid w:val="00E53E34"/>
    <w:rsid w:val="00E65525"/>
    <w:rsid w:val="00E7087A"/>
    <w:rsid w:val="00E70C79"/>
    <w:rsid w:val="00E97779"/>
    <w:rsid w:val="00ED282E"/>
    <w:rsid w:val="00F021CE"/>
    <w:rsid w:val="00F04FC9"/>
    <w:rsid w:val="00F23AA5"/>
    <w:rsid w:val="00F310B8"/>
    <w:rsid w:val="00F33AFC"/>
    <w:rsid w:val="00F46E6A"/>
    <w:rsid w:val="00F67324"/>
    <w:rsid w:val="00F85FF5"/>
    <w:rsid w:val="00FA3A72"/>
    <w:rsid w:val="00FB1424"/>
    <w:rsid w:val="00FC10CD"/>
    <w:rsid w:val="00FD1FF3"/>
    <w:rsid w:val="00FD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B33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95B3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595B33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95B3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595B33"/>
    <w:rPr>
      <w:rFonts w:ascii="Times New Roman" w:hAnsi="Times New Roman" w:cs="Times New Roman"/>
      <w:sz w:val="20"/>
      <w:szCs w:val="20"/>
    </w:rPr>
  </w:style>
  <w:style w:type="character" w:customStyle="1" w:styleId="1-1pt">
    <w:name w:val="Заголовок №1 + Интервал -1 pt"/>
    <w:basedOn w:val="a0"/>
    <w:uiPriority w:val="99"/>
    <w:rsid w:val="00595B33"/>
    <w:rPr>
      <w:rFonts w:cs="Times New Roman"/>
      <w:spacing w:val="-20"/>
      <w:sz w:val="21"/>
      <w:szCs w:val="21"/>
    </w:rPr>
  </w:style>
  <w:style w:type="character" w:customStyle="1" w:styleId="11">
    <w:name w:val="Основной текст (11)"/>
    <w:basedOn w:val="a0"/>
    <w:uiPriority w:val="99"/>
    <w:rsid w:val="00595B33"/>
    <w:rPr>
      <w:rFonts w:cs="Times New Roman"/>
      <w:sz w:val="14"/>
      <w:szCs w:val="14"/>
    </w:rPr>
  </w:style>
  <w:style w:type="paragraph" w:customStyle="1" w:styleId="2">
    <w:name w:val="Основной текст (2)"/>
    <w:basedOn w:val="a"/>
    <w:uiPriority w:val="99"/>
    <w:rsid w:val="00595B33"/>
    <w:pPr>
      <w:shd w:val="clear" w:color="auto" w:fill="FFFFFF"/>
      <w:spacing w:after="360" w:line="254" w:lineRule="exact"/>
      <w:jc w:val="center"/>
    </w:pPr>
    <w:rPr>
      <w:b/>
      <w:bCs/>
      <w:noProof/>
      <w:sz w:val="22"/>
      <w:szCs w:val="22"/>
      <w:lang w:val="en-US"/>
    </w:rPr>
  </w:style>
  <w:style w:type="paragraph" w:customStyle="1" w:styleId="3">
    <w:name w:val="Основной текст (3)"/>
    <w:basedOn w:val="a"/>
    <w:uiPriority w:val="99"/>
    <w:rsid w:val="00595B33"/>
    <w:pPr>
      <w:shd w:val="clear" w:color="auto" w:fill="FFFFFF"/>
      <w:spacing w:before="360" w:after="2520" w:line="240" w:lineRule="atLeast"/>
      <w:jc w:val="center"/>
    </w:pPr>
    <w:rPr>
      <w:b/>
      <w:bCs/>
      <w:noProof/>
      <w:sz w:val="18"/>
      <w:szCs w:val="18"/>
      <w:lang w:val="en-US"/>
    </w:rPr>
  </w:style>
  <w:style w:type="paragraph" w:customStyle="1" w:styleId="111">
    <w:name w:val="Основной текст (11)1"/>
    <w:basedOn w:val="a"/>
    <w:uiPriority w:val="99"/>
    <w:rsid w:val="00595B33"/>
    <w:pPr>
      <w:shd w:val="clear" w:color="auto" w:fill="FFFFFF"/>
      <w:spacing w:after="420" w:line="187" w:lineRule="exact"/>
      <w:ind w:hanging="1720"/>
      <w:jc w:val="right"/>
    </w:pPr>
    <w:rPr>
      <w:noProof/>
      <w:sz w:val="14"/>
      <w:szCs w:val="14"/>
      <w:lang w:val="en-US"/>
    </w:rPr>
  </w:style>
  <w:style w:type="paragraph" w:customStyle="1" w:styleId="1">
    <w:name w:val="Заголовок №1"/>
    <w:basedOn w:val="a"/>
    <w:uiPriority w:val="99"/>
    <w:rsid w:val="00595B33"/>
    <w:pPr>
      <w:shd w:val="clear" w:color="auto" w:fill="FFFFFF"/>
      <w:spacing w:before="60" w:after="240" w:line="240" w:lineRule="atLeast"/>
      <w:outlineLvl w:val="0"/>
    </w:pPr>
    <w:rPr>
      <w:noProof/>
      <w:spacing w:val="10"/>
      <w:sz w:val="21"/>
      <w:szCs w:val="21"/>
      <w:lang w:val="en-US"/>
    </w:rPr>
  </w:style>
  <w:style w:type="paragraph" w:customStyle="1" w:styleId="ConsPlusNormal">
    <w:name w:val="ConsPlusNormal"/>
    <w:uiPriority w:val="99"/>
    <w:rsid w:val="00595B33"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595B3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99"/>
    <w:rsid w:val="00595B33"/>
    <w:pPr>
      <w:widowControl w:val="0"/>
    </w:pPr>
    <w:rPr>
      <w:sz w:val="24"/>
      <w:szCs w:val="24"/>
    </w:rPr>
  </w:style>
  <w:style w:type="paragraph" w:customStyle="1" w:styleId="Default">
    <w:name w:val="Default"/>
    <w:rsid w:val="007242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69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30FA0-A6DD-4CB4-A2D3-EBC14221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752</Words>
  <Characters>4293</Characters>
  <Application>Microsoft Office Word</Application>
  <DocSecurity>0</DocSecurity>
  <Lines>35</Lines>
  <Paragraphs>10</Paragraphs>
  <ScaleCrop>false</ScaleCrop>
  <Company>КонсультантПлюс</Company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об исполнении органами исполнительной власти субъектов Российской Федерации, органами местного самоуправления и организациями независимо от их организационно-правовых форм возложенных на них индивидуальной программой реабилитации или абилитаци</dc:title>
  <dc:creator>КонсультантПлюс</dc:creator>
  <cp:lastModifiedBy>Aiglu</cp:lastModifiedBy>
  <cp:revision>11</cp:revision>
  <cp:lastPrinted>2017-11-15T11:52:00Z</cp:lastPrinted>
  <dcterms:created xsi:type="dcterms:W3CDTF">2018-05-17T13:20:00Z</dcterms:created>
  <dcterms:modified xsi:type="dcterms:W3CDTF">2018-06-05T09:14:00Z</dcterms:modified>
</cp:coreProperties>
</file>